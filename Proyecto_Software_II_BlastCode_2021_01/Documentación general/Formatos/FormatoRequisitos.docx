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4785" w14:textId="77777777" w:rsidR="00432400" w:rsidRDefault="00432400" w:rsidP="005A2D47">
      <w:pPr>
        <w:ind w:left="708" w:hanging="708"/>
      </w:pPr>
      <w:r w:rsidRPr="00B331C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9D54D8" wp14:editId="23D796F4">
                <wp:simplePos x="0" y="0"/>
                <wp:positionH relativeFrom="column">
                  <wp:posOffset>208029</wp:posOffset>
                </wp:positionH>
                <wp:positionV relativeFrom="paragraph">
                  <wp:posOffset>-142845</wp:posOffset>
                </wp:positionV>
                <wp:extent cx="808074" cy="1012646"/>
                <wp:effectExtent l="0" t="0" r="0" b="0"/>
                <wp:wrapSquare wrapText="bothSides"/>
                <wp:docPr id="16" name="Freefor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1F37-E3AA-419E-93FB-97233FD8A5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808074" cy="1012646"/>
                        </a:xfrm>
                        <a:custGeom>
                          <a:avLst/>
                          <a:gdLst>
                            <a:gd name="T0" fmla="*/ 743 w 957"/>
                            <a:gd name="T1" fmla="*/ 313 h 1020"/>
                            <a:gd name="T2" fmla="*/ 756 w 957"/>
                            <a:gd name="T3" fmla="*/ 428 h 1020"/>
                            <a:gd name="T4" fmla="*/ 704 w 957"/>
                            <a:gd name="T5" fmla="*/ 513 h 1020"/>
                            <a:gd name="T6" fmla="*/ 724 w 957"/>
                            <a:gd name="T7" fmla="*/ 341 h 1020"/>
                            <a:gd name="T8" fmla="*/ 704 w 957"/>
                            <a:gd name="T9" fmla="*/ 152 h 1020"/>
                            <a:gd name="T10" fmla="*/ 953 w 957"/>
                            <a:gd name="T11" fmla="*/ 925 h 1020"/>
                            <a:gd name="T12" fmla="*/ 704 w 957"/>
                            <a:gd name="T13" fmla="*/ 1020 h 1020"/>
                            <a:gd name="T14" fmla="*/ 478 w 957"/>
                            <a:gd name="T15" fmla="*/ 16 h 1020"/>
                            <a:gd name="T16" fmla="*/ 704 w 957"/>
                            <a:gd name="T17" fmla="*/ 308 h 1020"/>
                            <a:gd name="T18" fmla="*/ 679 w 957"/>
                            <a:gd name="T19" fmla="*/ 494 h 1020"/>
                            <a:gd name="T20" fmla="*/ 704 w 957"/>
                            <a:gd name="T21" fmla="*/ 513 h 1020"/>
                            <a:gd name="T22" fmla="*/ 665 w 957"/>
                            <a:gd name="T23" fmla="*/ 566 h 1020"/>
                            <a:gd name="T24" fmla="*/ 684 w 957"/>
                            <a:gd name="T25" fmla="*/ 723 h 1020"/>
                            <a:gd name="T26" fmla="*/ 704 w 957"/>
                            <a:gd name="T27" fmla="*/ 1020 h 1020"/>
                            <a:gd name="T28" fmla="*/ 478 w 957"/>
                            <a:gd name="T29" fmla="*/ 984 h 1020"/>
                            <a:gd name="T30" fmla="*/ 493 w 957"/>
                            <a:gd name="T31" fmla="*/ 969 h 1020"/>
                            <a:gd name="T32" fmla="*/ 478 w 957"/>
                            <a:gd name="T33" fmla="*/ 955 h 1020"/>
                            <a:gd name="T34" fmla="*/ 480 w 957"/>
                            <a:gd name="T35" fmla="*/ 945 h 1020"/>
                            <a:gd name="T36" fmla="*/ 480 w 957"/>
                            <a:gd name="T37" fmla="*/ 916 h 1020"/>
                            <a:gd name="T38" fmla="*/ 478 w 957"/>
                            <a:gd name="T39" fmla="*/ 901 h 1020"/>
                            <a:gd name="T40" fmla="*/ 589 w 957"/>
                            <a:gd name="T41" fmla="*/ 663 h 1020"/>
                            <a:gd name="T42" fmla="*/ 479 w 957"/>
                            <a:gd name="T43" fmla="*/ 709 h 1020"/>
                            <a:gd name="T44" fmla="*/ 478 w 957"/>
                            <a:gd name="T45" fmla="*/ 613 h 1020"/>
                            <a:gd name="T46" fmla="*/ 519 w 957"/>
                            <a:gd name="T47" fmla="*/ 628 h 1020"/>
                            <a:gd name="T48" fmla="*/ 478 w 957"/>
                            <a:gd name="T49" fmla="*/ 512 h 1020"/>
                            <a:gd name="T50" fmla="*/ 587 w 957"/>
                            <a:gd name="T51" fmla="*/ 502 h 1020"/>
                            <a:gd name="T52" fmla="*/ 664 w 957"/>
                            <a:gd name="T53" fmla="*/ 319 h 1020"/>
                            <a:gd name="T54" fmla="*/ 478 w 957"/>
                            <a:gd name="T55" fmla="*/ 16 h 1020"/>
                            <a:gd name="T56" fmla="*/ 395 w 957"/>
                            <a:gd name="T57" fmla="*/ 35 h 1020"/>
                            <a:gd name="T58" fmla="*/ 478 w 957"/>
                            <a:gd name="T59" fmla="*/ 16 h 1020"/>
                            <a:gd name="T60" fmla="*/ 425 w 957"/>
                            <a:gd name="T61" fmla="*/ 204 h 1020"/>
                            <a:gd name="T62" fmla="*/ 294 w 957"/>
                            <a:gd name="T63" fmla="*/ 284 h 1020"/>
                            <a:gd name="T64" fmla="*/ 362 w 957"/>
                            <a:gd name="T65" fmla="*/ 506 h 1020"/>
                            <a:gd name="T66" fmla="*/ 477 w 957"/>
                            <a:gd name="T67" fmla="*/ 478 h 1020"/>
                            <a:gd name="T68" fmla="*/ 478 w 957"/>
                            <a:gd name="T69" fmla="*/ 512 h 1020"/>
                            <a:gd name="T70" fmla="*/ 438 w 957"/>
                            <a:gd name="T71" fmla="*/ 628 h 1020"/>
                            <a:gd name="T72" fmla="*/ 478 w 957"/>
                            <a:gd name="T73" fmla="*/ 709 h 1020"/>
                            <a:gd name="T74" fmla="*/ 370 w 957"/>
                            <a:gd name="T75" fmla="*/ 665 h 1020"/>
                            <a:gd name="T76" fmla="*/ 478 w 957"/>
                            <a:gd name="T77" fmla="*/ 901 h 1020"/>
                            <a:gd name="T78" fmla="*/ 478 w 957"/>
                            <a:gd name="T79" fmla="*/ 916 h 1020"/>
                            <a:gd name="T80" fmla="*/ 478 w 957"/>
                            <a:gd name="T81" fmla="*/ 945 h 1020"/>
                            <a:gd name="T82" fmla="*/ 466 w 957"/>
                            <a:gd name="T83" fmla="*/ 969 h 1020"/>
                            <a:gd name="T84" fmla="*/ 478 w 957"/>
                            <a:gd name="T85" fmla="*/ 1020 h 1020"/>
                            <a:gd name="T86" fmla="*/ 253 w 957"/>
                            <a:gd name="T87" fmla="*/ 730 h 1020"/>
                            <a:gd name="T88" fmla="*/ 342 w 957"/>
                            <a:gd name="T89" fmla="*/ 640 h 1020"/>
                            <a:gd name="T90" fmla="*/ 265 w 957"/>
                            <a:gd name="T91" fmla="*/ 519 h 1020"/>
                            <a:gd name="T92" fmla="*/ 253 w 957"/>
                            <a:gd name="T93" fmla="*/ 477 h 1020"/>
                            <a:gd name="T94" fmla="*/ 276 w 957"/>
                            <a:gd name="T95" fmla="*/ 341 h 1020"/>
                            <a:gd name="T96" fmla="*/ 253 w 957"/>
                            <a:gd name="T97" fmla="*/ 143 h 1020"/>
                            <a:gd name="T98" fmla="*/ 214 w 957"/>
                            <a:gd name="T99" fmla="*/ 313 h 1020"/>
                            <a:gd name="T100" fmla="*/ 253 w 957"/>
                            <a:gd name="T101" fmla="*/ 310 h 1020"/>
                            <a:gd name="T102" fmla="*/ 253 w 957"/>
                            <a:gd name="T103" fmla="*/ 477 h 1020"/>
                            <a:gd name="T104" fmla="*/ 227 w 957"/>
                            <a:gd name="T105" fmla="*/ 490 h 1020"/>
                            <a:gd name="T106" fmla="*/ 199 w 957"/>
                            <a:gd name="T107" fmla="*/ 359 h 1020"/>
                            <a:gd name="T108" fmla="*/ 253 w 957"/>
                            <a:gd name="T109" fmla="*/ 1020 h 1020"/>
                            <a:gd name="T110" fmla="*/ 3 w 957"/>
                            <a:gd name="T111" fmla="*/ 925 h 1020"/>
                            <a:gd name="T112" fmla="*/ 253 w 957"/>
                            <a:gd name="T113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957" h="1020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243791" tIns="121896" rIns="243791" bIns="12189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F7BDC" id="Freeform 6" o:spid="_x0000_s1026" style="position:absolute;margin-left:16.4pt;margin-top:-11.25pt;width:63.65pt;height:79.75pt;flip:x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57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" path="m704,152v19,45,32,99,39,161c750,327,755,342,757,359v4,22,3,47,-1,69c751,452,742,473,729,490v-7,10,-16,18,-25,23c704,476,704,476,704,476v26,-31,35,-92,20,-135c718,320,710,310,704,308r,-156xm704,731v111,41,253,60,249,194c952,956,940,988,921,1020v-217,,-217,,-217,l704,731xm478,16c588,,661,52,704,152v,156,,156,,156c693,305,684,321,680,350v-5,31,-6,79,-1,144c688,491,697,484,704,476v,37,,37,,37c700,515,696,517,692,519v-8,16,-17,33,-27,47c654,594,635,619,614,640v7,35,26,65,70,83c690,726,697,728,704,731v,289,,289,,289c478,1020,478,1020,478,1020v,-36,,-36,,-36c479,984,479,984,480,984v7,,13,-7,13,-15c493,961,487,955,480,955v-1,,-1,,-2,c478,945,478,945,478,945v1,,1,,2,c487,945,493,938,493,930v,-8,-6,-14,-13,-14c479,916,479,916,478,916v,-15,,-15,,-15c556,871,598,831,661,751,625,737,602,703,589,663v-36,28,-75,46,-104,46c483,709,481,709,479,709v-1,,-1,,-1,c478,613,478,613,478,613v1,,1,,1,c493,613,503,634,519,628v36,-13,52,-37,52,-63c571,529,525,512,478,512v,-34,,-34,,-34c531,470,566,485,587,502v1,1,3,2,4,4c644,538,663,405,664,319,580,314,531,271,478,235r,-219xm253,143c281,83,325,38,395,35v13,-4,27,-8,42,-10c451,21,465,18,478,16v,219,,219,,219c461,223,444,212,425,204v-47,-21,-92,-25,-109,3c303,228,296,254,294,284v,1,,3,,5c290,370,303,542,362,506v2,-2,3,-3,5,-4c388,485,423,469,477,478v1,,1,,1,c478,512,478,512,478,512v-46,,-94,17,-96,49c380,588,400,615,438,628v16,6,26,-15,40,-15c478,709,478,709,478,709v-1,,-3,,-6,c444,709,405,692,370,665v-13,39,-36,72,-72,86c358,841,407,878,478,901v,,,,,c478,916,478,916,478,916v-7,,-12,7,-12,14c466,938,471,944,478,945v,10,,10,,10c471,956,466,962,466,969v,8,5,14,12,15c478,1020,478,1020,478,1020v-225,,-225,,-225,c253,730,253,730,253,730v7,-2,13,-4,19,-7c317,704,336,675,342,640,322,619,304,595,293,569,282,554,273,537,265,519v-4,-2,-8,-3,-12,-6c253,477,253,477,253,477v7,8,16,14,25,17c283,431,283,374,276,341v-5,-24,-14,-33,-23,-31l253,143xm214,313v,,,,,c218,258,229,195,253,143v,167,,167,,167c246,312,238,323,233,339v-16,44,-7,106,20,138c253,513,253,513,253,513v-10,-5,-18,-13,-26,-23c214,473,206,452,201,428v-5,-22,-6,-47,-2,-69c202,342,206,326,214,313t39,707c35,1020,35,1020,35,1020,16,988,4,956,3,925,,791,142,772,253,730r,290xe" fillcolor="#4f81bd [3204]" stroked="f">
                <v:path arrowok="t" o:connecttype="custom" o:connectlocs="627376,310743;638353,424914;594445,509301;611333,338541;594445,150904;804696,918331;594445,1012646;403615,15885;594445,305779;573336,490438;594445,509301;561514,561919;577558,717787;594445,1012646;403615,976906;416281,962014;403615,948115;405304,938187;405304,909396;403615,894504;497341,658220;404459,703888;403615,608580;438234,623472;403615,508309;495652,498381;560670,316700;403615,15885;333531,34748;403615,15885;358863,202529;248248,281952;305666,502352;402770,474554;403615,508309;369840,623472;403615,703888;312422,660205;403615,894504;403615,909396;403615,938187;393482,962014;403615,1012646;213629,724737;288779,635386;223761,515258;213629,473561;233050,338541;213629,141969;180698,310743;213629,307765;213629,473561;191675,486467;168032,356412;213629,1012646;2533,918331;213629,1012646" o:connectangles="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</w:p>
    <w:p w14:paraId="425489DD" w14:textId="77777777" w:rsidR="00432400" w:rsidRPr="006F3C27" w:rsidRDefault="00432400" w:rsidP="00432400">
      <w:pPr>
        <w:ind w:left="720" w:firstLine="720"/>
        <w:rPr>
          <w:b/>
          <w:color w:val="1F497D" w:themeColor="text2"/>
          <w:sz w:val="20"/>
          <w:lang w:val="es-CO"/>
        </w:rPr>
      </w:pPr>
      <w:r w:rsidRPr="006F3C27">
        <w:rPr>
          <w:b/>
          <w:color w:val="1F497D" w:themeColor="text2"/>
          <w:sz w:val="20"/>
          <w:lang w:val="es-CO"/>
        </w:rPr>
        <w:t>Ingeniería de Software</w:t>
      </w:r>
    </w:p>
    <w:p w14:paraId="4039C73D" w14:textId="3550A185" w:rsidR="00432400" w:rsidRDefault="00432400" w:rsidP="00432400">
      <w:pPr>
        <w:ind w:left="720" w:firstLine="720"/>
        <w:rPr>
          <w:b/>
          <w:color w:val="1F497D" w:themeColor="text2"/>
          <w:sz w:val="20"/>
          <w:lang w:val="es-CO"/>
        </w:rPr>
      </w:pPr>
      <w:r w:rsidRPr="006F3C27">
        <w:rPr>
          <w:b/>
          <w:color w:val="1F497D" w:themeColor="text2"/>
          <w:sz w:val="20"/>
          <w:lang w:val="es-CO"/>
        </w:rPr>
        <w:t>Universidad de Caldas</w:t>
      </w:r>
    </w:p>
    <w:p w14:paraId="71514E25" w14:textId="05AA3E3D" w:rsidR="00432400" w:rsidRDefault="00432400" w:rsidP="00432400">
      <w:pPr>
        <w:ind w:left="720" w:firstLine="720"/>
        <w:rPr>
          <w:b/>
          <w:color w:val="1F497D" w:themeColor="text2"/>
          <w:sz w:val="20"/>
          <w:lang w:val="es-CO"/>
        </w:rPr>
      </w:pPr>
      <w:r>
        <w:rPr>
          <w:b/>
          <w:color w:val="1F497D" w:themeColor="text2"/>
          <w:sz w:val="20"/>
          <w:lang w:val="es-CO"/>
        </w:rPr>
        <w:t>Oscar Franco-Bedoya</w:t>
      </w:r>
    </w:p>
    <w:p w14:paraId="6F224FB2" w14:textId="3F47279B" w:rsidR="00432400" w:rsidRDefault="00365D2E" w:rsidP="00432400">
      <w:pPr>
        <w:ind w:left="720" w:firstLine="720"/>
        <w:rPr>
          <w:b/>
          <w:color w:val="1F497D" w:themeColor="text2"/>
          <w:sz w:val="20"/>
          <w:lang w:val="es-CO"/>
        </w:rPr>
      </w:pPr>
      <w:hyperlink r:id="rId8" w:history="1">
        <w:r w:rsidR="00280C6D" w:rsidRPr="005019A7">
          <w:rPr>
            <w:rStyle w:val="Hipervnculo"/>
            <w:b/>
            <w:sz w:val="20"/>
            <w:lang w:val="es-CO"/>
          </w:rPr>
          <w:t>oscar.franco@ucaldas.edu.co</w:t>
        </w:r>
      </w:hyperlink>
    </w:p>
    <w:p w14:paraId="36BF8AC1" w14:textId="77777777" w:rsidR="00280C6D" w:rsidRPr="006F3C27" w:rsidRDefault="00280C6D" w:rsidP="00432400">
      <w:pPr>
        <w:ind w:left="720" w:firstLine="720"/>
        <w:rPr>
          <w:b/>
          <w:color w:val="1F497D" w:themeColor="text2"/>
          <w:sz w:val="20"/>
          <w:lang w:val="es-CO"/>
        </w:rPr>
      </w:pPr>
    </w:p>
    <w:p w14:paraId="30834A17" w14:textId="1360D401" w:rsidR="006F00B1" w:rsidRDefault="00637B08" w:rsidP="006F00B1">
      <w:pPr>
        <w:jc w:val="center"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>Registro Histórico de Cambios en el Documento</w:t>
      </w:r>
    </w:p>
    <w:p w14:paraId="11884054" w14:textId="77777777" w:rsidR="006A44A7" w:rsidRPr="00F51CA7" w:rsidRDefault="006A44A7" w:rsidP="006F00B1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290"/>
        <w:gridCol w:w="1986"/>
        <w:gridCol w:w="1637"/>
        <w:gridCol w:w="1688"/>
        <w:gridCol w:w="1499"/>
      </w:tblGrid>
      <w:tr w:rsidR="006F00B1" w:rsidRPr="00F51CA7" w14:paraId="30834A1E" w14:textId="77777777" w:rsidTr="006A44A7">
        <w:trPr>
          <w:trHeight w:val="248"/>
        </w:trPr>
        <w:tc>
          <w:tcPr>
            <w:tcW w:w="7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8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Código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6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9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Fecha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A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 xml:space="preserve">Elaboró </w:t>
            </w:r>
          </w:p>
        </w:tc>
        <w:tc>
          <w:tcPr>
            <w:tcW w:w="867" w:type="pct"/>
          </w:tcPr>
          <w:p w14:paraId="30834A1B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Revisó</w:t>
            </w:r>
          </w:p>
        </w:tc>
        <w:tc>
          <w:tcPr>
            <w:tcW w:w="8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C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Descripción Cambio</w:t>
            </w:r>
          </w:p>
        </w:tc>
        <w:tc>
          <w:tcPr>
            <w:tcW w:w="794" w:type="pct"/>
          </w:tcPr>
          <w:p w14:paraId="30834A1D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Versión</w:t>
            </w:r>
          </w:p>
        </w:tc>
      </w:tr>
      <w:tr w:rsidR="006F00B1" w:rsidRPr="00F51CA7" w14:paraId="30834A25" w14:textId="77777777" w:rsidTr="008260D7">
        <w:trPr>
          <w:trHeight w:val="143"/>
        </w:trPr>
        <w:tc>
          <w:tcPr>
            <w:tcW w:w="710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1F" w14:textId="32B1193D" w:rsidR="006F00B1" w:rsidRPr="00164C81" w:rsidRDefault="00164C81" w:rsidP="00164C81">
            <w:pPr>
              <w:rPr>
                <w:rFonts w:ascii="Century Gothic" w:hAnsi="Century Gothic" w:cs="Arial"/>
                <w:b/>
                <w:sz w:val="14"/>
              </w:rPr>
            </w:pPr>
            <w:r>
              <w:rPr>
                <w:rFonts w:ascii="Century Gothic" w:hAnsi="Century Gothic" w:cs="Arial"/>
                <w:b/>
                <w:sz w:val="14"/>
              </w:rPr>
              <w:t>D-</w:t>
            </w:r>
            <w:r w:rsidR="00642C88">
              <w:rPr>
                <w:rFonts w:ascii="Century Gothic" w:hAnsi="Century Gothic" w:cs="Arial"/>
                <w:b/>
                <w:sz w:val="14"/>
              </w:rPr>
              <w:t>REQ</w:t>
            </w:r>
            <w:r>
              <w:rPr>
                <w:rFonts w:ascii="Century Gothic" w:hAnsi="Century Gothic" w:cs="Arial"/>
                <w:b/>
                <w:sz w:val="14"/>
              </w:rPr>
              <w:t>-</w:t>
            </w:r>
            <w:r w:rsidR="006A44A7">
              <w:rPr>
                <w:rFonts w:ascii="Century Gothic" w:hAnsi="Century Gothic" w:cs="Arial"/>
                <w:b/>
                <w:sz w:val="14"/>
              </w:rPr>
              <w:t>IS</w:t>
            </w:r>
            <w:r>
              <w:rPr>
                <w:rFonts w:ascii="Century Gothic" w:hAnsi="Century Gothic" w:cs="Arial"/>
                <w:b/>
                <w:sz w:val="14"/>
              </w:rPr>
              <w:t>-</w:t>
            </w:r>
            <w:r w:rsidRPr="00164C81">
              <w:rPr>
                <w:rFonts w:ascii="Century Gothic" w:hAnsi="Century Gothic" w:cs="Arial"/>
                <w:b/>
                <w:sz w:val="14"/>
              </w:rPr>
              <w:t>UC</w:t>
            </w:r>
          </w:p>
        </w:tc>
        <w:tc>
          <w:tcPr>
            <w:tcW w:w="683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0" w14:textId="550092A9" w:rsidR="006F00B1" w:rsidRPr="00164C81" w:rsidRDefault="006F00B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1052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1" w14:textId="7CC60D7E" w:rsidR="006F00B1" w:rsidRPr="00164C81" w:rsidRDefault="006F00B1" w:rsidP="00B4317E">
            <w:pPr>
              <w:rPr>
                <w:rFonts w:ascii="Century Gothic" w:hAnsi="Century Gothic" w:cs="Arial"/>
                <w:b/>
                <w:i/>
                <w:iCs/>
                <w:sz w:val="14"/>
              </w:rPr>
            </w:pPr>
          </w:p>
        </w:tc>
        <w:tc>
          <w:tcPr>
            <w:tcW w:w="867" w:type="pct"/>
            <w:shd w:val="clear" w:color="auto" w:fill="E7E7E7"/>
          </w:tcPr>
          <w:p w14:paraId="30834A22" w14:textId="77777777" w:rsidR="006F00B1" w:rsidRPr="00164C81" w:rsidRDefault="006F00B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894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3" w14:textId="002A95EB" w:rsidR="006F00B1" w:rsidRPr="00164C81" w:rsidRDefault="006F00B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794" w:type="pct"/>
            <w:shd w:val="clear" w:color="auto" w:fill="E7E7E7"/>
            <w:vAlign w:val="center"/>
          </w:tcPr>
          <w:p w14:paraId="30834A24" w14:textId="64FAAF79" w:rsidR="006F00B1" w:rsidRPr="00164C81" w:rsidRDefault="006F00B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</w:tr>
      <w:tr w:rsidR="006F00B1" w:rsidRPr="00F51CA7" w14:paraId="30834A2C" w14:textId="77777777" w:rsidTr="00101042">
        <w:trPr>
          <w:trHeight w:val="143"/>
        </w:trPr>
        <w:tc>
          <w:tcPr>
            <w:tcW w:w="7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6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6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7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8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i/>
                <w:iCs/>
              </w:rPr>
            </w:pPr>
          </w:p>
        </w:tc>
        <w:tc>
          <w:tcPr>
            <w:tcW w:w="867" w:type="pct"/>
            <w:shd w:val="clear" w:color="auto" w:fill="auto"/>
          </w:tcPr>
          <w:p w14:paraId="30834A29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8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A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30834A2B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</w:rPr>
            </w:pPr>
          </w:p>
        </w:tc>
      </w:tr>
    </w:tbl>
    <w:p w14:paraId="30834A2D" w14:textId="77777777" w:rsidR="006F00B1" w:rsidRPr="00F51CA7" w:rsidRDefault="006F00B1" w:rsidP="006F00B1">
      <w:pPr>
        <w:jc w:val="center"/>
        <w:rPr>
          <w:rFonts w:ascii="Century Gothic" w:hAnsi="Century Gothic" w:cs="Arial"/>
          <w:b/>
          <w:lang w:val="es-CO"/>
        </w:rPr>
      </w:pPr>
    </w:p>
    <w:p w14:paraId="2651BC14" w14:textId="77777777" w:rsidR="00664321" w:rsidRPr="009F143C" w:rsidRDefault="00664321" w:rsidP="00AA727E"/>
    <w:p w14:paraId="30834A4A" w14:textId="42A1AD6F" w:rsidR="006167D9" w:rsidRDefault="008528C3" w:rsidP="00990E55">
      <w:pPr>
        <w:pStyle w:val="Ttulo"/>
        <w:jc w:val="center"/>
      </w:pPr>
      <w:r>
        <w:t>Especificación</w:t>
      </w:r>
      <w:r w:rsidR="00701C1D">
        <w:t xml:space="preserve"> </w:t>
      </w:r>
      <w:r w:rsidR="00B74D8B">
        <w:t xml:space="preserve">y Análisis </w:t>
      </w:r>
      <w:r w:rsidR="000824D7">
        <w:t xml:space="preserve">de </w:t>
      </w:r>
      <w:r>
        <w:t xml:space="preserve">Requisitos </w:t>
      </w:r>
    </w:p>
    <w:p w14:paraId="4CE3054B" w14:textId="77777777" w:rsidR="00456FF6" w:rsidRDefault="00456FF6" w:rsidP="008528C3">
      <w:pPr>
        <w:rPr>
          <w:i/>
          <w:iCs/>
          <w:color w:val="4F81BD" w:themeColor="accent1"/>
          <w:sz w:val="20"/>
          <w:szCs w:val="22"/>
        </w:rPr>
      </w:pPr>
    </w:p>
    <w:p w14:paraId="060E7ACD" w14:textId="75208E9F" w:rsidR="008528C3" w:rsidRPr="005102BD" w:rsidRDefault="008528C3" w:rsidP="008528C3">
      <w:pPr>
        <w:rPr>
          <w:i/>
          <w:iCs/>
          <w:color w:val="95B3D7" w:themeColor="accent1" w:themeTint="99"/>
          <w:sz w:val="20"/>
          <w:szCs w:val="22"/>
        </w:rPr>
      </w:pPr>
      <w:r w:rsidRPr="005102BD">
        <w:rPr>
          <w:i/>
          <w:iCs/>
          <w:color w:val="95B3D7" w:themeColor="accent1" w:themeTint="99"/>
          <w:sz w:val="20"/>
          <w:szCs w:val="22"/>
        </w:rPr>
        <w:t>Párrafo intr</w:t>
      </w:r>
      <w:r w:rsidR="001F37DA" w:rsidRPr="005102BD">
        <w:rPr>
          <w:i/>
          <w:iCs/>
          <w:color w:val="95B3D7" w:themeColor="accent1" w:themeTint="99"/>
          <w:sz w:val="20"/>
          <w:szCs w:val="22"/>
        </w:rPr>
        <w:t>oductorio al documento</w:t>
      </w:r>
      <w:r w:rsidR="00456FF6" w:rsidRPr="005102BD">
        <w:rPr>
          <w:i/>
          <w:iCs/>
          <w:color w:val="95B3D7" w:themeColor="accent1" w:themeTint="99"/>
          <w:sz w:val="20"/>
          <w:szCs w:val="22"/>
        </w:rPr>
        <w:t xml:space="preserve"> donde se da una explicación muy corta del proyecto</w:t>
      </w:r>
      <w:r w:rsidR="00C14299" w:rsidRPr="005102BD">
        <w:rPr>
          <w:i/>
          <w:iCs/>
          <w:color w:val="95B3D7" w:themeColor="accent1" w:themeTint="99"/>
          <w:sz w:val="20"/>
          <w:szCs w:val="22"/>
        </w:rPr>
        <w:t xml:space="preserve"> y del documento que se va a </w:t>
      </w:r>
      <w:r w:rsidR="005428A5">
        <w:rPr>
          <w:i/>
          <w:iCs/>
          <w:color w:val="95B3D7" w:themeColor="accent1" w:themeTint="99"/>
          <w:sz w:val="20"/>
          <w:szCs w:val="22"/>
        </w:rPr>
        <w:t>presentar</w:t>
      </w:r>
    </w:p>
    <w:p w14:paraId="3B64B4A9" w14:textId="68667184" w:rsidR="008E6738" w:rsidRDefault="008E6738" w:rsidP="008E6738">
      <w:pPr>
        <w:pStyle w:val="Ttulo1"/>
        <w:rPr>
          <w:sz w:val="32"/>
          <w:szCs w:val="32"/>
        </w:rPr>
      </w:pPr>
      <w:bookmarkStart w:id="0" w:name="_Toc336764668"/>
      <w:r w:rsidRPr="008E6738">
        <w:rPr>
          <w:sz w:val="32"/>
          <w:szCs w:val="32"/>
        </w:rPr>
        <w:t>Modelo de Casos de Uso</w:t>
      </w:r>
    </w:p>
    <w:p w14:paraId="3D1DC725" w14:textId="3D4AECAA" w:rsidR="008E6738" w:rsidRPr="00FD1CEF" w:rsidRDefault="001B3C9E" w:rsidP="008E6738">
      <w:pPr>
        <w:rPr>
          <w:color w:val="365F91" w:themeColor="accent1" w:themeShade="BF"/>
          <w:sz w:val="24"/>
        </w:rPr>
      </w:pPr>
      <w:r w:rsidRPr="00FD1CEF">
        <w:rPr>
          <w:color w:val="365F91" w:themeColor="accent1" w:themeShade="BF"/>
          <w:sz w:val="24"/>
        </w:rPr>
        <w:t>Tabla de Actores</w:t>
      </w:r>
    </w:p>
    <w:p w14:paraId="2AF196E8" w14:textId="77777777" w:rsidR="001B3C9E" w:rsidRDefault="001B3C9E" w:rsidP="008E6738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2"/>
        <w:gridCol w:w="6629"/>
      </w:tblGrid>
      <w:tr w:rsidR="00454F1E" w14:paraId="1A74CE98" w14:textId="77777777" w:rsidTr="00454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AF67347" w14:textId="6F8E6DB2" w:rsidR="00454F1E" w:rsidRDefault="00454F1E" w:rsidP="0096428B">
            <w:pPr>
              <w:jc w:val="center"/>
            </w:pPr>
            <w:r>
              <w:t>Actor</w:t>
            </w:r>
          </w:p>
        </w:tc>
        <w:tc>
          <w:tcPr>
            <w:tcW w:w="6629" w:type="dxa"/>
          </w:tcPr>
          <w:p w14:paraId="3BB1436F" w14:textId="5D0BC465" w:rsidR="00454F1E" w:rsidRDefault="0096428B" w:rsidP="00964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54F1E" w14:paraId="59DD0F0D" w14:textId="77777777" w:rsidTr="004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E266BD2" w14:textId="0FE1D085" w:rsidR="00454F1E" w:rsidRPr="00526D12" w:rsidRDefault="00526D12" w:rsidP="008E6738">
            <w:pPr>
              <w:rPr>
                <w:b w:val="0"/>
                <w:bCs w:val="0"/>
              </w:rPr>
            </w:pPr>
            <w:r w:rsidRPr="00526D12">
              <w:rPr>
                <w:b w:val="0"/>
                <w:bCs w:val="0"/>
                <w:i/>
                <w:iCs/>
                <w:color w:val="95B3D7" w:themeColor="accent1" w:themeTint="99"/>
                <w:sz w:val="20"/>
                <w:szCs w:val="22"/>
              </w:rPr>
              <w:t>El nombre del actor corresponde a un rol, no a una persona específica.</w:t>
            </w:r>
          </w:p>
        </w:tc>
        <w:tc>
          <w:tcPr>
            <w:tcW w:w="6629" w:type="dxa"/>
          </w:tcPr>
          <w:p w14:paraId="73031F84" w14:textId="789A9644" w:rsidR="00454F1E" w:rsidRDefault="00FA79F8" w:rsidP="00FA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F8">
              <w:rPr>
                <w:i/>
                <w:iCs/>
                <w:color w:val="95B3D7" w:themeColor="accent1" w:themeTint="99"/>
                <w:sz w:val="20"/>
                <w:szCs w:val="22"/>
              </w:rPr>
              <w:t>La descripción permite explicar las principales características del actor, definiendo</w:t>
            </w: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</w:t>
            </w:r>
            <w:r w:rsidRPr="00FA79F8">
              <w:rPr>
                <w:i/>
                <w:iCs/>
                <w:color w:val="95B3D7" w:themeColor="accent1" w:themeTint="99"/>
                <w:sz w:val="20"/>
                <w:szCs w:val="22"/>
              </w:rPr>
              <w:t>cuáles son sus funciones con relación al sistema.</w:t>
            </w:r>
          </w:p>
        </w:tc>
      </w:tr>
      <w:tr w:rsidR="00526D12" w14:paraId="66312BCC" w14:textId="77777777" w:rsidTr="0045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6A432D9" w14:textId="77777777" w:rsidR="00526D12" w:rsidRDefault="00526D12" w:rsidP="008E6738"/>
        </w:tc>
        <w:tc>
          <w:tcPr>
            <w:tcW w:w="6629" w:type="dxa"/>
          </w:tcPr>
          <w:p w14:paraId="143F9483" w14:textId="77777777" w:rsidR="00526D12" w:rsidRDefault="00526D12" w:rsidP="008E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817BB" w14:textId="43536AB8" w:rsidR="008E6738" w:rsidRDefault="008E6738" w:rsidP="008E6738"/>
    <w:p w14:paraId="01117C14" w14:textId="425E7069" w:rsidR="00435B27" w:rsidRPr="00FD1CEF" w:rsidRDefault="00435B27" w:rsidP="00435B27">
      <w:pPr>
        <w:rPr>
          <w:color w:val="365F91" w:themeColor="accent1" w:themeShade="BF"/>
          <w:sz w:val="24"/>
        </w:rPr>
      </w:pPr>
      <w:r w:rsidRPr="00FD1CEF">
        <w:rPr>
          <w:color w:val="365F91" w:themeColor="accent1" w:themeShade="BF"/>
          <w:sz w:val="24"/>
        </w:rPr>
        <w:t xml:space="preserve">Tabla de </w:t>
      </w:r>
      <w:r>
        <w:rPr>
          <w:color w:val="365F91" w:themeColor="accent1" w:themeShade="BF"/>
          <w:sz w:val="24"/>
        </w:rPr>
        <w:t>Casos de Uso</w:t>
      </w:r>
    </w:p>
    <w:p w14:paraId="16D1B30E" w14:textId="77777777" w:rsidR="00435B27" w:rsidRDefault="00435B27" w:rsidP="00435B2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42"/>
        <w:gridCol w:w="3175"/>
        <w:gridCol w:w="5090"/>
      </w:tblGrid>
      <w:tr w:rsidR="00435B27" w14:paraId="431CC1D4" w14:textId="77777777" w:rsidTr="00435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36AFCC" w14:textId="5EE8B13D" w:rsidR="00435B27" w:rsidRDefault="00435B27" w:rsidP="006A0B55">
            <w:pPr>
              <w:jc w:val="center"/>
            </w:pPr>
            <w:r>
              <w:t>Código</w:t>
            </w:r>
          </w:p>
        </w:tc>
        <w:tc>
          <w:tcPr>
            <w:tcW w:w="3175" w:type="dxa"/>
          </w:tcPr>
          <w:p w14:paraId="05CEE4E0" w14:textId="317E5C4B" w:rsidR="00435B27" w:rsidRDefault="001E0F04" w:rsidP="006A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5090" w:type="dxa"/>
          </w:tcPr>
          <w:p w14:paraId="6D2F1A9C" w14:textId="77777777" w:rsidR="00435B27" w:rsidRDefault="00435B27" w:rsidP="006A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35B27" w14:paraId="01EE48CC" w14:textId="77777777" w:rsidTr="0043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6CC64B" w14:textId="341825E8" w:rsidR="00435B27" w:rsidRPr="00526D12" w:rsidRDefault="005219F3" w:rsidP="006A0B55">
            <w:pPr>
              <w:rPr>
                <w:b w:val="0"/>
                <w:bCs w:val="0"/>
                <w:i/>
                <w:iCs/>
                <w:color w:val="95B3D7" w:themeColor="accent1" w:themeTint="99"/>
                <w:sz w:val="20"/>
                <w:szCs w:val="22"/>
              </w:rPr>
            </w:pP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PRY-CU-001</w:t>
            </w:r>
          </w:p>
        </w:tc>
        <w:tc>
          <w:tcPr>
            <w:tcW w:w="3175" w:type="dxa"/>
          </w:tcPr>
          <w:p w14:paraId="4144BA82" w14:textId="2DF38FC2" w:rsidR="00435B27" w:rsidRPr="00435B27" w:rsidRDefault="001E0F04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Un nombre que indique una función</w:t>
            </w:r>
          </w:p>
        </w:tc>
        <w:tc>
          <w:tcPr>
            <w:tcW w:w="5090" w:type="dxa"/>
          </w:tcPr>
          <w:p w14:paraId="04B3D490" w14:textId="77777777" w:rsidR="00435B27" w:rsidRDefault="00435B27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F8">
              <w:rPr>
                <w:i/>
                <w:iCs/>
                <w:color w:val="95B3D7" w:themeColor="accent1" w:themeTint="99"/>
                <w:sz w:val="20"/>
                <w:szCs w:val="22"/>
              </w:rPr>
              <w:t>La descripción permite explicar las principales características del actor, definiendo</w:t>
            </w: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</w:t>
            </w:r>
            <w:r w:rsidRPr="00FA79F8">
              <w:rPr>
                <w:i/>
                <w:iCs/>
                <w:color w:val="95B3D7" w:themeColor="accent1" w:themeTint="99"/>
                <w:sz w:val="20"/>
                <w:szCs w:val="22"/>
              </w:rPr>
              <w:t>cuáles son sus funciones con relación al sistema.</w:t>
            </w:r>
          </w:p>
        </w:tc>
      </w:tr>
      <w:tr w:rsidR="00435B27" w14:paraId="769C156F" w14:textId="77777777" w:rsidTr="00435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6C2631" w14:textId="1BDCD6D2" w:rsidR="00435B27" w:rsidRDefault="005219F3" w:rsidP="006A0B55"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PRY-CU-00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2</w:t>
            </w:r>
          </w:p>
        </w:tc>
        <w:tc>
          <w:tcPr>
            <w:tcW w:w="3175" w:type="dxa"/>
          </w:tcPr>
          <w:p w14:paraId="2D6B5B3B" w14:textId="477A3C67" w:rsidR="00435B27" w:rsidRDefault="00435B27" w:rsidP="006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0" w:type="dxa"/>
          </w:tcPr>
          <w:p w14:paraId="0A97A4DB" w14:textId="77777777" w:rsidR="00435B27" w:rsidRDefault="00435B27" w:rsidP="006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EF4626" w14:textId="77777777" w:rsidR="00435B27" w:rsidRDefault="00435B27" w:rsidP="00435B27"/>
    <w:p w14:paraId="27F51A5B" w14:textId="0B1E7D1D" w:rsidR="008E6738" w:rsidRPr="00146A8D" w:rsidRDefault="00701C1D" w:rsidP="008E6738">
      <w:pPr>
        <w:rPr>
          <w:color w:val="365F91" w:themeColor="accent1" w:themeShade="B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D1409" wp14:editId="12D8A098">
                <wp:simplePos x="0" y="0"/>
                <wp:positionH relativeFrom="column">
                  <wp:posOffset>-1905</wp:posOffset>
                </wp:positionH>
                <wp:positionV relativeFrom="paragraph">
                  <wp:posOffset>211455</wp:posOffset>
                </wp:positionV>
                <wp:extent cx="5957570" cy="1794510"/>
                <wp:effectExtent l="0" t="0" r="241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570" cy="17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233E0" w14:textId="77777777" w:rsidR="00701C1D" w:rsidRDefault="00701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14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16.65pt;width:469.1pt;height:141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" fillcolor="white [3201]" strokeweight=".5pt">
                <v:textbox>
                  <w:txbxContent>
                    <w:p w14:paraId="64E233E0" w14:textId="77777777" w:rsidR="00701C1D" w:rsidRDefault="00701C1D"/>
                  </w:txbxContent>
                </v:textbox>
                <w10:wrap type="topAndBottom"/>
              </v:shape>
            </w:pict>
          </mc:Fallback>
        </mc:AlternateContent>
      </w:r>
      <w:r w:rsidR="00146A8D" w:rsidRPr="00146A8D">
        <w:rPr>
          <w:color w:val="365F91" w:themeColor="accent1" w:themeShade="BF"/>
          <w:sz w:val="24"/>
        </w:rPr>
        <w:t>Modelo</w:t>
      </w:r>
    </w:p>
    <w:p w14:paraId="4FFC7CF7" w14:textId="311F134B" w:rsidR="00AD006B" w:rsidRPr="00322D74" w:rsidRDefault="005B18E2" w:rsidP="00322D74">
      <w:pPr>
        <w:pStyle w:val="Ttulo1"/>
        <w:rPr>
          <w:sz w:val="32"/>
          <w:szCs w:val="32"/>
        </w:rPr>
      </w:pPr>
      <w:r w:rsidRPr="00322D74">
        <w:rPr>
          <w:sz w:val="32"/>
          <w:szCs w:val="32"/>
        </w:rPr>
        <w:lastRenderedPageBreak/>
        <w:t>Características de Calidad / Requisitos NO Funcionales</w:t>
      </w:r>
    </w:p>
    <w:p w14:paraId="1033F6F8" w14:textId="34964FF3" w:rsidR="00435B27" w:rsidRDefault="00435B27" w:rsidP="00435B27"/>
    <w:p w14:paraId="00829EC5" w14:textId="2C8DF5D3" w:rsidR="00435B27" w:rsidRPr="00FD1CEF" w:rsidRDefault="00435B27" w:rsidP="00435B27">
      <w:pPr>
        <w:rPr>
          <w:color w:val="365F91" w:themeColor="accent1" w:themeShade="BF"/>
          <w:sz w:val="24"/>
        </w:rPr>
      </w:pPr>
      <w:r w:rsidRPr="00FD1CEF">
        <w:rPr>
          <w:color w:val="365F91" w:themeColor="accent1" w:themeShade="BF"/>
          <w:sz w:val="24"/>
        </w:rPr>
        <w:t>Tabla de</w:t>
      </w:r>
      <w:r w:rsidR="00A50DF2">
        <w:rPr>
          <w:color w:val="365F91" w:themeColor="accent1" w:themeShade="BF"/>
          <w:sz w:val="24"/>
        </w:rPr>
        <w:t xml:space="preserve"> características de calidad</w:t>
      </w:r>
    </w:p>
    <w:p w14:paraId="5D529F60" w14:textId="77777777" w:rsidR="00A50DF2" w:rsidRDefault="00A50DF2" w:rsidP="00A50DF2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42"/>
        <w:gridCol w:w="3175"/>
        <w:gridCol w:w="5090"/>
      </w:tblGrid>
      <w:tr w:rsidR="00A50DF2" w14:paraId="493715CE" w14:textId="77777777" w:rsidTr="006A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B8FB25" w14:textId="77777777" w:rsidR="00A50DF2" w:rsidRDefault="00A50DF2" w:rsidP="006A0B55">
            <w:pPr>
              <w:jc w:val="center"/>
            </w:pPr>
            <w:r>
              <w:t>Código</w:t>
            </w:r>
          </w:p>
        </w:tc>
        <w:tc>
          <w:tcPr>
            <w:tcW w:w="3175" w:type="dxa"/>
          </w:tcPr>
          <w:p w14:paraId="6487890A" w14:textId="448FE51A" w:rsidR="00A50DF2" w:rsidRDefault="00A50DF2" w:rsidP="006A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5090" w:type="dxa"/>
          </w:tcPr>
          <w:p w14:paraId="3EA1333A" w14:textId="77777777" w:rsidR="00A50DF2" w:rsidRDefault="00A50DF2" w:rsidP="006A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50DF2" w14:paraId="70CA6C1B" w14:textId="77777777" w:rsidTr="006A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4C6297" w14:textId="2EF5305B" w:rsidR="00A50DF2" w:rsidRPr="00526D12" w:rsidRDefault="00A50DF2" w:rsidP="006A0B55">
            <w:pPr>
              <w:rPr>
                <w:b w:val="0"/>
                <w:bCs w:val="0"/>
                <w:i/>
                <w:iCs/>
                <w:color w:val="95B3D7" w:themeColor="accent1" w:themeTint="99"/>
                <w:sz w:val="20"/>
                <w:szCs w:val="22"/>
              </w:rPr>
            </w:pP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CC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-001</w:t>
            </w:r>
          </w:p>
        </w:tc>
        <w:tc>
          <w:tcPr>
            <w:tcW w:w="3175" w:type="dxa"/>
          </w:tcPr>
          <w:p w14:paraId="5D51C300" w14:textId="5C808D61" w:rsidR="00A50DF2" w:rsidRDefault="00A50DF2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95B3D7" w:themeColor="accent1" w:themeTint="99"/>
                <w:sz w:val="20"/>
                <w:szCs w:val="22"/>
              </w:rPr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Nombre de la característica</w:t>
            </w:r>
            <w:r w:rsidR="00272761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</w:t>
            </w:r>
            <w:r w:rsidR="00A3058D">
              <w:rPr>
                <w:i/>
                <w:iCs/>
                <w:color w:val="95B3D7" w:themeColor="accent1" w:themeTint="99"/>
                <w:sz w:val="20"/>
                <w:szCs w:val="22"/>
              </w:rPr>
              <w:t>(</w:t>
            </w:r>
            <w:r w:rsidR="00272761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Una en cada </w:t>
            </w:r>
            <w:r w:rsidR="00A3058D">
              <w:rPr>
                <w:i/>
                <w:iCs/>
                <w:color w:val="95B3D7" w:themeColor="accent1" w:themeTint="99"/>
                <w:sz w:val="20"/>
                <w:szCs w:val="22"/>
              </w:rPr>
              <w:t>línea)</w:t>
            </w:r>
            <w:r w:rsidR="001E0F04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por ejemplo</w:t>
            </w:r>
          </w:p>
          <w:p w14:paraId="170A8F8C" w14:textId="055BCABE" w:rsidR="00272761" w:rsidRPr="00365D2E" w:rsidRDefault="00272761" w:rsidP="0036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  <w:r w:rsidRPr="00365D2E">
              <w:rPr>
                <w:i/>
                <w:iCs/>
                <w:color w:val="365F91" w:themeColor="accent1" w:themeShade="BF"/>
                <w:sz w:val="16"/>
                <w:szCs w:val="18"/>
              </w:rPr>
              <w:t>Desempeño</w:t>
            </w:r>
          </w:p>
          <w:p w14:paraId="4A6F2421" w14:textId="37FF92E4" w:rsidR="00272761" w:rsidRPr="0001431C" w:rsidRDefault="00272761" w:rsidP="0088427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</w:p>
        </w:tc>
        <w:tc>
          <w:tcPr>
            <w:tcW w:w="5090" w:type="dxa"/>
          </w:tcPr>
          <w:p w14:paraId="24C9E7B2" w14:textId="5C5E1B21" w:rsidR="00A50DF2" w:rsidRDefault="00A50DF2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Descripción particular de</w:t>
            </w:r>
            <w:r w:rsidR="00A3058D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la</w:t>
            </w: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característica en el contexto del problema</w:t>
            </w:r>
          </w:p>
        </w:tc>
      </w:tr>
      <w:tr w:rsidR="00A50DF2" w14:paraId="3136213B" w14:textId="77777777" w:rsidTr="006A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A23CD9" w14:textId="1570E1FF" w:rsidR="00A50DF2" w:rsidRDefault="00A50DF2" w:rsidP="006A0B55"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PRY-C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C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2</w:t>
            </w:r>
          </w:p>
        </w:tc>
        <w:tc>
          <w:tcPr>
            <w:tcW w:w="3175" w:type="dxa"/>
          </w:tcPr>
          <w:p w14:paraId="62B30B85" w14:textId="77777777" w:rsidR="00884270" w:rsidRPr="00884270" w:rsidRDefault="00884270" w:rsidP="0036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  <w:r w:rsidRPr="00884270">
              <w:rPr>
                <w:i/>
                <w:iCs/>
                <w:color w:val="365F91" w:themeColor="accent1" w:themeShade="BF"/>
                <w:sz w:val="16"/>
                <w:szCs w:val="18"/>
              </w:rPr>
              <w:t>Escalabilidad</w:t>
            </w:r>
          </w:p>
          <w:p w14:paraId="0B05202F" w14:textId="63AAF76F" w:rsidR="00A50DF2" w:rsidRDefault="00A50DF2" w:rsidP="00884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0" w:type="dxa"/>
          </w:tcPr>
          <w:p w14:paraId="5EB06C43" w14:textId="77777777" w:rsidR="00A50DF2" w:rsidRDefault="00A50DF2" w:rsidP="006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270" w14:paraId="71806D19" w14:textId="77777777" w:rsidTr="006A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D870FB8" w14:textId="77777777" w:rsidR="00884270" w:rsidRPr="005219F3" w:rsidRDefault="00884270" w:rsidP="006A0B55">
            <w:pPr>
              <w:rPr>
                <w:i/>
                <w:iCs/>
                <w:color w:val="95B3D7" w:themeColor="accent1" w:themeTint="99"/>
                <w:sz w:val="16"/>
                <w:szCs w:val="18"/>
              </w:rPr>
            </w:pPr>
          </w:p>
        </w:tc>
        <w:tc>
          <w:tcPr>
            <w:tcW w:w="3175" w:type="dxa"/>
          </w:tcPr>
          <w:p w14:paraId="164A2CE9" w14:textId="77777777" w:rsidR="00884270" w:rsidRPr="00884270" w:rsidRDefault="00884270" w:rsidP="00365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  <w:r w:rsidRPr="00884270">
              <w:rPr>
                <w:i/>
                <w:iCs/>
                <w:color w:val="365F91" w:themeColor="accent1" w:themeShade="BF"/>
                <w:sz w:val="16"/>
                <w:szCs w:val="18"/>
              </w:rPr>
              <w:t>Seguridad</w:t>
            </w:r>
          </w:p>
          <w:p w14:paraId="0172D845" w14:textId="20DBFA3F" w:rsidR="00884270" w:rsidRPr="00884270" w:rsidRDefault="00884270" w:rsidP="0088427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</w:p>
        </w:tc>
        <w:tc>
          <w:tcPr>
            <w:tcW w:w="5090" w:type="dxa"/>
          </w:tcPr>
          <w:p w14:paraId="2DDF7B0D" w14:textId="77777777" w:rsidR="00884270" w:rsidRDefault="00884270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270" w14:paraId="4A54FE21" w14:textId="77777777" w:rsidTr="006A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597702" w14:textId="77777777" w:rsidR="00884270" w:rsidRPr="005219F3" w:rsidRDefault="00884270" w:rsidP="006A0B55">
            <w:pPr>
              <w:rPr>
                <w:i/>
                <w:iCs/>
                <w:color w:val="95B3D7" w:themeColor="accent1" w:themeTint="99"/>
                <w:sz w:val="16"/>
                <w:szCs w:val="18"/>
              </w:rPr>
            </w:pPr>
          </w:p>
        </w:tc>
        <w:tc>
          <w:tcPr>
            <w:tcW w:w="3175" w:type="dxa"/>
          </w:tcPr>
          <w:p w14:paraId="013743D3" w14:textId="321BF83D" w:rsidR="00884270" w:rsidRPr="00884270" w:rsidRDefault="00884270" w:rsidP="00365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65F91" w:themeColor="accent1" w:themeShade="BF"/>
                <w:sz w:val="16"/>
                <w:szCs w:val="18"/>
              </w:rPr>
            </w:pPr>
            <w:r w:rsidRPr="00884270">
              <w:rPr>
                <w:i/>
                <w:iCs/>
                <w:color w:val="365F91" w:themeColor="accent1" w:themeShade="BF"/>
                <w:sz w:val="16"/>
                <w:szCs w:val="18"/>
              </w:rPr>
              <w:t>Usabilidad</w:t>
            </w:r>
          </w:p>
        </w:tc>
        <w:tc>
          <w:tcPr>
            <w:tcW w:w="5090" w:type="dxa"/>
          </w:tcPr>
          <w:p w14:paraId="40319CB1" w14:textId="77777777" w:rsidR="00884270" w:rsidRDefault="00884270" w:rsidP="006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59493" w14:textId="77777777" w:rsidR="00A50DF2" w:rsidRDefault="00A50DF2" w:rsidP="00A50DF2"/>
    <w:p w14:paraId="5321BA7F" w14:textId="1B8AAC54" w:rsidR="00AD006B" w:rsidRPr="00322D74" w:rsidRDefault="00D56675" w:rsidP="00322D74">
      <w:pPr>
        <w:pStyle w:val="Ttulo1"/>
        <w:rPr>
          <w:sz w:val="32"/>
          <w:szCs w:val="32"/>
        </w:rPr>
      </w:pPr>
      <w:r w:rsidRPr="00322D74">
        <w:rPr>
          <w:sz w:val="32"/>
          <w:szCs w:val="32"/>
        </w:rPr>
        <w:t>Restricciones</w:t>
      </w:r>
    </w:p>
    <w:p w14:paraId="013D4876" w14:textId="0ADFE6CB" w:rsidR="00712DC6" w:rsidRPr="00FD1CEF" w:rsidRDefault="00712DC6" w:rsidP="00712DC6">
      <w:pPr>
        <w:rPr>
          <w:color w:val="365F91" w:themeColor="accent1" w:themeShade="BF"/>
          <w:sz w:val="24"/>
        </w:rPr>
      </w:pPr>
      <w:r w:rsidRPr="00FD1CEF">
        <w:rPr>
          <w:color w:val="365F91" w:themeColor="accent1" w:themeShade="BF"/>
          <w:sz w:val="24"/>
        </w:rPr>
        <w:t>Tabla de</w:t>
      </w:r>
      <w:r>
        <w:rPr>
          <w:color w:val="365F91" w:themeColor="accent1" w:themeShade="BF"/>
          <w:sz w:val="24"/>
        </w:rPr>
        <w:t xml:space="preserve"> restricciones</w:t>
      </w:r>
    </w:p>
    <w:p w14:paraId="271184F3" w14:textId="77777777" w:rsidR="00712DC6" w:rsidRDefault="00712DC6" w:rsidP="00712DC6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42"/>
        <w:gridCol w:w="8265"/>
      </w:tblGrid>
      <w:tr w:rsidR="00172AF5" w14:paraId="0D4D0421" w14:textId="77777777" w:rsidTr="0063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262CF4" w14:textId="77777777" w:rsidR="00172AF5" w:rsidRDefault="00172AF5" w:rsidP="006A0B55">
            <w:pPr>
              <w:jc w:val="center"/>
            </w:pPr>
            <w:r>
              <w:t>Código</w:t>
            </w:r>
          </w:p>
        </w:tc>
        <w:tc>
          <w:tcPr>
            <w:tcW w:w="8265" w:type="dxa"/>
          </w:tcPr>
          <w:p w14:paraId="08645CE9" w14:textId="77777777" w:rsidR="00172AF5" w:rsidRDefault="00172AF5" w:rsidP="006A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72AF5" w14:paraId="2468BD7D" w14:textId="77777777" w:rsidTr="00D1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A42347" w14:textId="2CFDD633" w:rsidR="00172AF5" w:rsidRPr="00526D12" w:rsidRDefault="00172AF5" w:rsidP="006A0B55">
            <w:pPr>
              <w:rPr>
                <w:b w:val="0"/>
                <w:bCs w:val="0"/>
                <w:i/>
                <w:iCs/>
                <w:color w:val="95B3D7" w:themeColor="accent1" w:themeTint="99"/>
                <w:sz w:val="20"/>
                <w:szCs w:val="22"/>
              </w:rPr>
            </w:pP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RE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-001</w:t>
            </w:r>
          </w:p>
        </w:tc>
        <w:tc>
          <w:tcPr>
            <w:tcW w:w="8265" w:type="dxa"/>
          </w:tcPr>
          <w:p w14:paraId="0C4A95FD" w14:textId="7DB4D2B3" w:rsidR="00172AF5" w:rsidRPr="00532226" w:rsidRDefault="00532226" w:rsidP="006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95B3D7" w:themeColor="accent1" w:themeTint="99"/>
                <w:sz w:val="20"/>
                <w:szCs w:val="22"/>
              </w:rPr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E</w:t>
            </w:r>
            <w:r w:rsidR="00172AF5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xplicación de </w:t>
            </w: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la restricción</w:t>
            </w:r>
            <w:r w:rsidR="00172AF5">
              <w:rPr>
                <w:i/>
                <w:iCs/>
                <w:color w:val="95B3D7" w:themeColor="accent1" w:themeTint="99"/>
                <w:sz w:val="20"/>
                <w:szCs w:val="22"/>
              </w:rPr>
              <w:t xml:space="preserve"> en el contexto del problema</w:t>
            </w:r>
          </w:p>
        </w:tc>
      </w:tr>
      <w:tr w:rsidR="00A85059" w14:paraId="74C77A17" w14:textId="77777777" w:rsidTr="00990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3A2F30" w14:textId="37E66085" w:rsidR="00A85059" w:rsidRDefault="00A85059" w:rsidP="006A0B55"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RE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2</w:t>
            </w:r>
          </w:p>
        </w:tc>
        <w:tc>
          <w:tcPr>
            <w:tcW w:w="8265" w:type="dxa"/>
          </w:tcPr>
          <w:p w14:paraId="48FB891A" w14:textId="77777777" w:rsidR="00A85059" w:rsidRDefault="00A85059" w:rsidP="006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A3C7C8" w14:textId="77777777" w:rsidR="00712DC6" w:rsidRDefault="00712DC6" w:rsidP="00712DC6"/>
    <w:p w14:paraId="405D2C71" w14:textId="6EEE9D9E" w:rsidR="001F37DA" w:rsidRPr="00291414" w:rsidRDefault="0098186D" w:rsidP="00322D74">
      <w:pPr>
        <w:pStyle w:val="Ttulo1"/>
        <w:pBdr>
          <w:bottom w:val="single" w:sz="4" w:space="1" w:color="auto"/>
        </w:pBdr>
        <w:rPr>
          <w:sz w:val="32"/>
          <w:szCs w:val="32"/>
        </w:rPr>
      </w:pPr>
      <w:r w:rsidRPr="00291414">
        <w:rPr>
          <w:sz w:val="32"/>
          <w:szCs w:val="32"/>
        </w:rPr>
        <w:t>Primera iteración</w:t>
      </w:r>
    </w:p>
    <w:p w14:paraId="66F5D4E5" w14:textId="62A02A8B" w:rsidR="0098186D" w:rsidRDefault="0098186D" w:rsidP="00485123">
      <w:pPr>
        <w:rPr>
          <w:i/>
          <w:iCs/>
          <w:color w:val="95B3D7" w:themeColor="accent1" w:themeTint="99"/>
          <w:sz w:val="20"/>
          <w:szCs w:val="22"/>
        </w:rPr>
      </w:pPr>
      <w:r w:rsidRPr="001076B6">
        <w:rPr>
          <w:i/>
          <w:iCs/>
          <w:color w:val="95B3D7" w:themeColor="accent1" w:themeTint="99"/>
          <w:sz w:val="20"/>
          <w:szCs w:val="22"/>
        </w:rPr>
        <w:t>Explicación muy general de lo que se busca en la primera iteración</w:t>
      </w:r>
    </w:p>
    <w:p w14:paraId="358CFDC0" w14:textId="6AEF3193" w:rsidR="00B56354" w:rsidRDefault="00B56354" w:rsidP="00485123">
      <w:pPr>
        <w:rPr>
          <w:i/>
          <w:iCs/>
          <w:color w:val="95B3D7" w:themeColor="accent1" w:themeTint="99"/>
          <w:sz w:val="20"/>
          <w:szCs w:val="22"/>
        </w:rPr>
      </w:pPr>
    </w:p>
    <w:p w14:paraId="414A6506" w14:textId="3BC9BB3D" w:rsidR="00B56354" w:rsidRPr="004C52D1" w:rsidRDefault="00B56354" w:rsidP="00B56354">
      <w:pPr>
        <w:pStyle w:val="Ttulo2"/>
        <w:rPr>
          <w:i w:val="0"/>
          <w:iCs w:val="0"/>
          <w:sz w:val="26"/>
          <w:szCs w:val="26"/>
        </w:rPr>
      </w:pPr>
      <w:r w:rsidRPr="004C52D1">
        <w:rPr>
          <w:i w:val="0"/>
          <w:iCs w:val="0"/>
          <w:sz w:val="26"/>
          <w:szCs w:val="26"/>
        </w:rPr>
        <w:t>Objetivos de Negocio</w:t>
      </w:r>
    </w:p>
    <w:p w14:paraId="1AE34E2B" w14:textId="5902B730" w:rsidR="00B56354" w:rsidRDefault="00B56354" w:rsidP="00B56354">
      <w:pPr>
        <w:rPr>
          <w:i/>
          <w:iCs/>
          <w:color w:val="95B3D7" w:themeColor="accent1" w:themeTint="99"/>
          <w:sz w:val="20"/>
          <w:szCs w:val="22"/>
        </w:rPr>
      </w:pPr>
      <w:r w:rsidRPr="001076B6">
        <w:rPr>
          <w:i/>
          <w:iCs/>
          <w:color w:val="95B3D7" w:themeColor="accent1" w:themeTint="99"/>
          <w:sz w:val="20"/>
          <w:szCs w:val="22"/>
        </w:rPr>
        <w:t>Lista de</w:t>
      </w:r>
      <w:r w:rsidR="002B2DD6">
        <w:rPr>
          <w:i/>
          <w:iCs/>
          <w:color w:val="95B3D7" w:themeColor="accent1" w:themeTint="99"/>
          <w:sz w:val="20"/>
          <w:szCs w:val="22"/>
        </w:rPr>
        <w:t xml:space="preserve"> los objetivos de negocio a los que apunta </w:t>
      </w:r>
      <w:r w:rsidRPr="001076B6">
        <w:rPr>
          <w:i/>
          <w:iCs/>
          <w:color w:val="95B3D7" w:themeColor="accent1" w:themeTint="99"/>
          <w:sz w:val="20"/>
          <w:szCs w:val="22"/>
        </w:rPr>
        <w:t>esta iteración</w:t>
      </w:r>
    </w:p>
    <w:p w14:paraId="582CE43D" w14:textId="77777777" w:rsidR="00E4187B" w:rsidRPr="004C52D1" w:rsidRDefault="00E4187B" w:rsidP="00E4187B">
      <w:pPr>
        <w:pStyle w:val="Ttulo2"/>
        <w:rPr>
          <w:i w:val="0"/>
          <w:iCs w:val="0"/>
          <w:sz w:val="26"/>
          <w:szCs w:val="26"/>
        </w:rPr>
      </w:pPr>
      <w:r w:rsidRPr="004C52D1">
        <w:rPr>
          <w:i w:val="0"/>
          <w:iCs w:val="0"/>
          <w:sz w:val="26"/>
          <w:szCs w:val="26"/>
        </w:rPr>
        <w:t>Características de Calidad</w:t>
      </w:r>
    </w:p>
    <w:p w14:paraId="4D3CEA47" w14:textId="77777777" w:rsidR="00E4187B" w:rsidRPr="001076B6" w:rsidRDefault="00E4187B" w:rsidP="00E4187B">
      <w:pPr>
        <w:rPr>
          <w:i/>
          <w:iCs/>
          <w:color w:val="95B3D7" w:themeColor="accent1" w:themeTint="99"/>
          <w:sz w:val="20"/>
          <w:szCs w:val="22"/>
        </w:rPr>
      </w:pPr>
      <w:r w:rsidRPr="001076B6">
        <w:rPr>
          <w:i/>
          <w:iCs/>
          <w:color w:val="95B3D7" w:themeColor="accent1" w:themeTint="99"/>
          <w:sz w:val="20"/>
          <w:szCs w:val="22"/>
        </w:rPr>
        <w:t xml:space="preserve">Lista de </w:t>
      </w:r>
      <w:r>
        <w:rPr>
          <w:i/>
          <w:iCs/>
          <w:color w:val="95B3D7" w:themeColor="accent1" w:themeTint="99"/>
          <w:sz w:val="20"/>
          <w:szCs w:val="22"/>
        </w:rPr>
        <w:t xml:space="preserve">características de calidad </w:t>
      </w:r>
      <w:r w:rsidRPr="001076B6">
        <w:rPr>
          <w:i/>
          <w:iCs/>
          <w:color w:val="95B3D7" w:themeColor="accent1" w:themeTint="99"/>
          <w:sz w:val="20"/>
          <w:szCs w:val="22"/>
        </w:rPr>
        <w:t xml:space="preserve">que serán </w:t>
      </w:r>
      <w:r>
        <w:rPr>
          <w:i/>
          <w:iCs/>
          <w:color w:val="95B3D7" w:themeColor="accent1" w:themeTint="99"/>
          <w:sz w:val="20"/>
          <w:szCs w:val="22"/>
        </w:rPr>
        <w:t xml:space="preserve">tratadas </w:t>
      </w:r>
      <w:r w:rsidRPr="001076B6">
        <w:rPr>
          <w:i/>
          <w:iCs/>
          <w:color w:val="95B3D7" w:themeColor="accent1" w:themeTint="99"/>
          <w:sz w:val="20"/>
          <w:szCs w:val="22"/>
        </w:rPr>
        <w:t>en esta iteración</w:t>
      </w:r>
    </w:p>
    <w:p w14:paraId="34F471C5" w14:textId="77777777" w:rsidR="00E4187B" w:rsidRDefault="00E4187B" w:rsidP="00E4187B"/>
    <w:p w14:paraId="754DB5F5" w14:textId="77777777" w:rsidR="00B56354" w:rsidRPr="001076B6" w:rsidRDefault="00B56354" w:rsidP="00485123">
      <w:pPr>
        <w:rPr>
          <w:i/>
          <w:iCs/>
          <w:color w:val="95B3D7" w:themeColor="accent1" w:themeTint="99"/>
          <w:sz w:val="20"/>
          <w:szCs w:val="22"/>
        </w:rPr>
      </w:pPr>
    </w:p>
    <w:p w14:paraId="562129D7" w14:textId="66DCE212" w:rsidR="00093A78" w:rsidRPr="004C52D1" w:rsidRDefault="0009324F" w:rsidP="00990E55">
      <w:pPr>
        <w:pStyle w:val="Ttulo2"/>
        <w:rPr>
          <w:i w:val="0"/>
          <w:iCs w:val="0"/>
          <w:sz w:val="26"/>
          <w:szCs w:val="26"/>
        </w:rPr>
      </w:pPr>
      <w:r w:rsidRPr="004C52D1">
        <w:rPr>
          <w:i w:val="0"/>
          <w:iCs w:val="0"/>
          <w:sz w:val="26"/>
          <w:szCs w:val="26"/>
        </w:rPr>
        <w:t xml:space="preserve">Requisitos </w:t>
      </w:r>
      <w:r w:rsidR="00291414" w:rsidRPr="004C52D1">
        <w:rPr>
          <w:i w:val="0"/>
          <w:iCs w:val="0"/>
          <w:sz w:val="26"/>
          <w:szCs w:val="26"/>
        </w:rPr>
        <w:t>de usuario</w:t>
      </w:r>
    </w:p>
    <w:p w14:paraId="1CFA9C3A" w14:textId="6E243EAC" w:rsidR="001076B6" w:rsidRPr="001076B6" w:rsidRDefault="001076B6" w:rsidP="001076B6">
      <w:pPr>
        <w:rPr>
          <w:i/>
          <w:iCs/>
          <w:color w:val="95B3D7" w:themeColor="accent1" w:themeTint="99"/>
          <w:sz w:val="20"/>
          <w:szCs w:val="22"/>
        </w:rPr>
      </w:pPr>
      <w:r w:rsidRPr="001076B6">
        <w:rPr>
          <w:i/>
          <w:iCs/>
          <w:color w:val="95B3D7" w:themeColor="accent1" w:themeTint="99"/>
          <w:sz w:val="20"/>
          <w:szCs w:val="22"/>
        </w:rPr>
        <w:t>Lista de casos de uso</w:t>
      </w:r>
      <w:r w:rsidR="00C553C8">
        <w:rPr>
          <w:i/>
          <w:iCs/>
          <w:color w:val="95B3D7" w:themeColor="accent1" w:themeTint="99"/>
          <w:sz w:val="20"/>
          <w:szCs w:val="22"/>
        </w:rPr>
        <w:t>/submodelo</w:t>
      </w:r>
      <w:r w:rsidRPr="001076B6">
        <w:rPr>
          <w:i/>
          <w:iCs/>
          <w:color w:val="95B3D7" w:themeColor="accent1" w:themeTint="99"/>
          <w:sz w:val="20"/>
          <w:szCs w:val="22"/>
        </w:rPr>
        <w:t xml:space="preserve"> que serán realizados en esta iteración</w:t>
      </w:r>
    </w:p>
    <w:p w14:paraId="34F52799" w14:textId="457926B8" w:rsidR="0068282A" w:rsidRPr="00CD40CB" w:rsidRDefault="0068282A" w:rsidP="004C52D1">
      <w:pPr>
        <w:pStyle w:val="Ttulo2"/>
        <w:rPr>
          <w:i w:val="0"/>
          <w:iCs w:val="0"/>
        </w:rPr>
      </w:pPr>
      <w:r w:rsidRPr="00CD40CB">
        <w:rPr>
          <w:i w:val="0"/>
          <w:iCs w:val="0"/>
        </w:rPr>
        <w:t>Especificación de casos de uso</w:t>
      </w:r>
    </w:p>
    <w:p w14:paraId="68CEFDE1" w14:textId="4E93151C" w:rsidR="0068282A" w:rsidRDefault="0068282A" w:rsidP="0068282A"/>
    <w:p w14:paraId="1AA2569C" w14:textId="6C324393" w:rsidR="0068282A" w:rsidRPr="00322D74" w:rsidRDefault="0057125C" w:rsidP="0068282A">
      <w:pPr>
        <w:rPr>
          <w:b/>
          <w:bCs/>
          <w:i/>
          <w:iCs/>
          <w:sz w:val="24"/>
          <w:szCs w:val="28"/>
        </w:rPr>
      </w:pPr>
      <w:r w:rsidRPr="00322D74">
        <w:rPr>
          <w:b/>
          <w:bCs/>
          <w:i/>
          <w:iCs/>
          <w:sz w:val="24"/>
          <w:szCs w:val="28"/>
        </w:rPr>
        <w:t>Caso de Uso CC-01</w:t>
      </w:r>
    </w:p>
    <w:p w14:paraId="5F5740EE" w14:textId="19FABC6B" w:rsidR="0057125C" w:rsidRPr="000824D7" w:rsidRDefault="000824D7" w:rsidP="0068282A">
      <w:pPr>
        <w:rPr>
          <w:i/>
          <w:iCs/>
          <w:color w:val="4F81BD" w:themeColor="accent1"/>
          <w:sz w:val="20"/>
          <w:szCs w:val="22"/>
        </w:rPr>
      </w:pPr>
      <w:r w:rsidRPr="000824D7">
        <w:rPr>
          <w:i/>
          <w:iCs/>
          <w:color w:val="4F81BD" w:themeColor="accent1"/>
          <w:sz w:val="20"/>
          <w:szCs w:val="22"/>
        </w:rPr>
        <w:t xml:space="preserve">Aquí va el formato </w:t>
      </w:r>
      <w:r w:rsidR="001C288E">
        <w:rPr>
          <w:i/>
          <w:iCs/>
          <w:color w:val="4F81BD" w:themeColor="accent1"/>
          <w:sz w:val="20"/>
          <w:szCs w:val="22"/>
        </w:rPr>
        <w:t>de especificación de casos de uso</w:t>
      </w:r>
    </w:p>
    <w:p w14:paraId="462BF4DB" w14:textId="6DFDD806" w:rsidR="0057125C" w:rsidRDefault="0057125C" w:rsidP="0068282A"/>
    <w:p w14:paraId="3E556114" w14:textId="489EC971" w:rsidR="00B20F1C" w:rsidRDefault="00B20F1C" w:rsidP="0068282A">
      <w:r w:rsidRPr="00990E55">
        <w:rPr>
          <w:i/>
          <w:iCs/>
          <w:sz w:val="24"/>
          <w:szCs w:val="28"/>
        </w:rPr>
        <w:t>Mockup</w:t>
      </w:r>
    </w:p>
    <w:p w14:paraId="14E8F145" w14:textId="1C622B0D" w:rsidR="00B20F1C" w:rsidRDefault="00B20F1C" w:rsidP="00B20F1C">
      <w:pPr>
        <w:rPr>
          <w:i/>
          <w:iCs/>
          <w:color w:val="4F81BD" w:themeColor="accent1"/>
          <w:sz w:val="20"/>
          <w:szCs w:val="22"/>
        </w:rPr>
      </w:pPr>
      <w:r>
        <w:rPr>
          <w:i/>
          <w:iCs/>
          <w:color w:val="4F81BD" w:themeColor="accent1"/>
          <w:sz w:val="20"/>
          <w:szCs w:val="22"/>
        </w:rPr>
        <w:t>Un solo mockup por caso de uso</w:t>
      </w:r>
    </w:p>
    <w:p w14:paraId="4E2DA3B2" w14:textId="77777777" w:rsidR="00322D74" w:rsidRPr="00322D74" w:rsidRDefault="00322D74" w:rsidP="00B20F1C">
      <w:pPr>
        <w:rPr>
          <w:i/>
          <w:iCs/>
          <w:sz w:val="24"/>
          <w:szCs w:val="28"/>
        </w:rPr>
      </w:pPr>
    </w:p>
    <w:p w14:paraId="4DAEC939" w14:textId="77777777" w:rsidR="0011749D" w:rsidRDefault="0011749D" w:rsidP="00B20F1C">
      <w:pPr>
        <w:rPr>
          <w:i/>
          <w:iCs/>
          <w:sz w:val="24"/>
          <w:szCs w:val="28"/>
        </w:rPr>
      </w:pPr>
    </w:p>
    <w:p w14:paraId="7D1A530F" w14:textId="1FD51C63" w:rsidR="00322D74" w:rsidRPr="00322D74" w:rsidRDefault="00416B94" w:rsidP="00B20F1C">
      <w:pPr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lastRenderedPageBreak/>
        <w:t xml:space="preserve">Modelo de </w:t>
      </w:r>
      <w:r w:rsidR="00322D74" w:rsidRPr="00322D74">
        <w:rPr>
          <w:i/>
          <w:iCs/>
          <w:sz w:val="24"/>
          <w:szCs w:val="28"/>
        </w:rPr>
        <w:t>Clases del análisis</w:t>
      </w:r>
    </w:p>
    <w:p w14:paraId="5814DD70" w14:textId="76E9B1A3" w:rsidR="00322D74" w:rsidRPr="000824D7" w:rsidRDefault="00322D74" w:rsidP="00B20F1C">
      <w:pPr>
        <w:rPr>
          <w:i/>
          <w:iCs/>
          <w:color w:val="4F81BD" w:themeColor="accent1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6909B7" wp14:editId="066D6F6A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57570" cy="1794510"/>
                <wp:effectExtent l="0" t="0" r="24130" b="1524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570" cy="17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B11CB" w14:textId="77777777" w:rsidR="00322D74" w:rsidRDefault="00322D74" w:rsidP="00322D74"/>
                          <w:p w14:paraId="6146592F" w14:textId="77777777" w:rsidR="00322D74" w:rsidRDefault="00322D74" w:rsidP="00322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09B7" id="Cuadro de texto 3" o:spid="_x0000_s1027" type="#_x0000_t202" style="position:absolute;margin-left:0;margin-top:11.8pt;width:469.1pt;height:141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" fillcolor="white [3201]" strokeweight=".5pt">
                <v:textbox>
                  <w:txbxContent>
                    <w:p w14:paraId="1ADB11CB" w14:textId="77777777" w:rsidR="00322D74" w:rsidRDefault="00322D74" w:rsidP="00322D74"/>
                    <w:p w14:paraId="6146592F" w14:textId="77777777" w:rsidR="00322D74" w:rsidRDefault="00322D74" w:rsidP="00322D74"/>
                  </w:txbxContent>
                </v:textbox>
                <w10:wrap type="topAndBottom"/>
              </v:shape>
            </w:pict>
          </mc:Fallback>
        </mc:AlternateContent>
      </w:r>
    </w:p>
    <w:p w14:paraId="524288F1" w14:textId="7A68687A" w:rsidR="00B20F1C" w:rsidRDefault="00B20F1C" w:rsidP="0068282A"/>
    <w:p w14:paraId="127D0656" w14:textId="1C649437" w:rsidR="00322D74" w:rsidRPr="00322D74" w:rsidRDefault="00322D74" w:rsidP="0068282A">
      <w:pPr>
        <w:rPr>
          <w:i/>
          <w:iCs/>
          <w:sz w:val="24"/>
          <w:szCs w:val="28"/>
        </w:rPr>
      </w:pPr>
      <w:r w:rsidRPr="00322D74">
        <w:rPr>
          <w:i/>
          <w:iCs/>
          <w:sz w:val="24"/>
          <w:szCs w:val="28"/>
        </w:rPr>
        <w:t>Diagrama de secuencia</w:t>
      </w:r>
    </w:p>
    <w:p w14:paraId="4536B08C" w14:textId="78E85E13" w:rsidR="00B20F1C" w:rsidRDefault="00B20F1C" w:rsidP="0068282A"/>
    <w:p w14:paraId="056DF3F2" w14:textId="74A0B73D" w:rsidR="00E4187B" w:rsidRDefault="00E4187B" w:rsidP="006828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2928C" wp14:editId="2F57F978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5957570" cy="1794510"/>
                <wp:effectExtent l="0" t="0" r="24130" b="1524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570" cy="17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433E6" w14:textId="77777777" w:rsidR="00E4187B" w:rsidRDefault="00E4187B" w:rsidP="00E4187B"/>
                          <w:p w14:paraId="7BB7E61A" w14:textId="77777777" w:rsidR="00E4187B" w:rsidRDefault="00E4187B" w:rsidP="00E4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928C" id="Cuadro de texto 4" o:spid="_x0000_s1028" type="#_x0000_t202" style="position:absolute;margin-left:0;margin-top:12.3pt;width:469.1pt;height:14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" fillcolor="white [3201]" strokeweight=".5pt">
                <v:textbox>
                  <w:txbxContent>
                    <w:p w14:paraId="663433E6" w14:textId="77777777" w:rsidR="00E4187B" w:rsidRDefault="00E4187B" w:rsidP="00E4187B"/>
                    <w:p w14:paraId="7BB7E61A" w14:textId="77777777" w:rsidR="00E4187B" w:rsidRDefault="00E4187B" w:rsidP="00E4187B"/>
                  </w:txbxContent>
                </v:textbox>
                <w10:wrap type="topAndBottom"/>
              </v:shape>
            </w:pict>
          </mc:Fallback>
        </mc:AlternateContent>
      </w:r>
    </w:p>
    <w:p w14:paraId="0CBF67B5" w14:textId="77777777" w:rsidR="00902E3F" w:rsidRDefault="00902E3F" w:rsidP="00291414">
      <w:pPr>
        <w:rPr>
          <w:b/>
          <w:bCs/>
          <w:i/>
          <w:iCs/>
          <w:sz w:val="24"/>
          <w:szCs w:val="28"/>
        </w:rPr>
      </w:pPr>
    </w:p>
    <w:p w14:paraId="540F95AA" w14:textId="731521D2" w:rsidR="00291414" w:rsidRPr="00322D74" w:rsidRDefault="00291414" w:rsidP="00291414">
      <w:pPr>
        <w:rPr>
          <w:b/>
          <w:bCs/>
          <w:i/>
          <w:iCs/>
          <w:sz w:val="24"/>
          <w:szCs w:val="28"/>
        </w:rPr>
      </w:pPr>
      <w:r w:rsidRPr="00322D74">
        <w:rPr>
          <w:b/>
          <w:bCs/>
          <w:i/>
          <w:iCs/>
          <w:sz w:val="24"/>
          <w:szCs w:val="28"/>
        </w:rPr>
        <w:t>Caso de Uso CC-02</w:t>
      </w:r>
    </w:p>
    <w:p w14:paraId="74ED8B4C" w14:textId="69C44E69" w:rsidR="00291414" w:rsidRPr="000824D7" w:rsidRDefault="00291414" w:rsidP="00291414">
      <w:pPr>
        <w:rPr>
          <w:i/>
          <w:iCs/>
          <w:color w:val="4F81BD" w:themeColor="accent1"/>
          <w:sz w:val="20"/>
          <w:szCs w:val="22"/>
        </w:rPr>
      </w:pPr>
      <w:r w:rsidRPr="000824D7">
        <w:rPr>
          <w:i/>
          <w:iCs/>
          <w:color w:val="4F81BD" w:themeColor="accent1"/>
          <w:sz w:val="20"/>
          <w:szCs w:val="22"/>
        </w:rPr>
        <w:t>Aquí va el formato</w:t>
      </w:r>
      <w:r w:rsidR="00043034">
        <w:rPr>
          <w:i/>
          <w:iCs/>
          <w:color w:val="4F81BD" w:themeColor="accent1"/>
          <w:sz w:val="20"/>
          <w:szCs w:val="22"/>
        </w:rPr>
        <w:t xml:space="preserve"> de especificación de casos de uso</w:t>
      </w:r>
    </w:p>
    <w:p w14:paraId="5805E788" w14:textId="77777777" w:rsidR="00291414" w:rsidRDefault="00291414" w:rsidP="00291414"/>
    <w:p w14:paraId="75902F3C" w14:textId="77777777" w:rsidR="00291414" w:rsidRDefault="00291414" w:rsidP="00291414">
      <w:r w:rsidRPr="00990E55">
        <w:rPr>
          <w:i/>
          <w:iCs/>
          <w:sz w:val="24"/>
          <w:szCs w:val="28"/>
        </w:rPr>
        <w:t>Mockup</w:t>
      </w:r>
    </w:p>
    <w:p w14:paraId="3771010A" w14:textId="20FC9605" w:rsidR="00291414" w:rsidRDefault="00291414" w:rsidP="00291414">
      <w:pPr>
        <w:rPr>
          <w:i/>
          <w:iCs/>
          <w:color w:val="4F81BD" w:themeColor="accent1"/>
          <w:sz w:val="20"/>
          <w:szCs w:val="22"/>
        </w:rPr>
      </w:pPr>
      <w:r>
        <w:rPr>
          <w:i/>
          <w:iCs/>
          <w:color w:val="4F81BD" w:themeColor="accent1"/>
          <w:sz w:val="20"/>
          <w:szCs w:val="22"/>
        </w:rPr>
        <w:t>Un solo mockup por caso de uso</w:t>
      </w:r>
    </w:p>
    <w:p w14:paraId="1513EFA6" w14:textId="6D6677C7" w:rsidR="009703B9" w:rsidRDefault="009703B9" w:rsidP="00291414">
      <w:pPr>
        <w:rPr>
          <w:i/>
          <w:iCs/>
          <w:color w:val="4F81BD" w:themeColor="accent1"/>
          <w:sz w:val="20"/>
          <w:szCs w:val="22"/>
        </w:rPr>
      </w:pPr>
    </w:p>
    <w:p w14:paraId="0F0E0961" w14:textId="19BB5189" w:rsidR="00F80BC6" w:rsidRDefault="00E4187B" w:rsidP="00291414">
      <w:pPr>
        <w:rPr>
          <w:i/>
          <w:iCs/>
          <w:color w:val="4F81BD" w:themeColor="accent1"/>
          <w:sz w:val="20"/>
          <w:szCs w:val="22"/>
        </w:rPr>
      </w:pPr>
      <w:r>
        <w:rPr>
          <w:i/>
          <w:iCs/>
          <w:color w:val="4F81BD" w:themeColor="accent1"/>
          <w:sz w:val="20"/>
          <w:szCs w:val="22"/>
        </w:rPr>
        <w:t>……………………………………………..</w:t>
      </w:r>
    </w:p>
    <w:p w14:paraId="4233B416" w14:textId="560176EF" w:rsidR="00E4187B" w:rsidRPr="000824D7" w:rsidRDefault="00E4187B" w:rsidP="00291414">
      <w:pPr>
        <w:rPr>
          <w:i/>
          <w:iCs/>
          <w:color w:val="4F81BD" w:themeColor="accent1"/>
          <w:sz w:val="20"/>
          <w:szCs w:val="22"/>
        </w:rPr>
      </w:pPr>
      <w:r>
        <w:rPr>
          <w:i/>
          <w:iCs/>
          <w:color w:val="4F81BD" w:themeColor="accent1"/>
          <w:sz w:val="20"/>
          <w:szCs w:val="22"/>
        </w:rPr>
        <w:t>……………………………………………..</w:t>
      </w:r>
    </w:p>
    <w:p w14:paraId="24DBEE05" w14:textId="2F1DCB8C" w:rsidR="00322D74" w:rsidRDefault="00322D74" w:rsidP="00322D74"/>
    <w:p w14:paraId="25167F65" w14:textId="6B220EBF" w:rsidR="00CD40CB" w:rsidRDefault="00CD40CB" w:rsidP="00322D74"/>
    <w:p w14:paraId="149C930D" w14:textId="55C20F4C" w:rsidR="00CD40CB" w:rsidRDefault="00CD40CB" w:rsidP="00322D74"/>
    <w:p w14:paraId="10D1AB95" w14:textId="172CC457" w:rsidR="00CD40CB" w:rsidRDefault="00CD40CB" w:rsidP="00322D74"/>
    <w:p w14:paraId="2B75005E" w14:textId="429BE9EB" w:rsidR="0011749D" w:rsidRDefault="0011749D" w:rsidP="00322D74"/>
    <w:p w14:paraId="7269B90E" w14:textId="5CED4260" w:rsidR="0011749D" w:rsidRDefault="0011749D" w:rsidP="00322D74"/>
    <w:p w14:paraId="1518331F" w14:textId="5C6DE25C" w:rsidR="0011749D" w:rsidRDefault="0011749D" w:rsidP="00322D74"/>
    <w:p w14:paraId="7E91C2CD" w14:textId="38EB3B71" w:rsidR="0011749D" w:rsidRDefault="0011749D" w:rsidP="00322D74"/>
    <w:p w14:paraId="33543964" w14:textId="412A74EA" w:rsidR="0011749D" w:rsidRDefault="0011749D" w:rsidP="00322D74"/>
    <w:p w14:paraId="14D408B5" w14:textId="77777777" w:rsidR="0011749D" w:rsidRDefault="0011749D" w:rsidP="00322D74"/>
    <w:p w14:paraId="788828AA" w14:textId="77777777" w:rsidR="00CD40CB" w:rsidRDefault="00CD40CB" w:rsidP="00CD40CB">
      <w:pPr>
        <w:pStyle w:val="Ttulo2"/>
        <w:rPr>
          <w:i w:val="0"/>
          <w:iCs w:val="0"/>
          <w:sz w:val="26"/>
          <w:szCs w:val="26"/>
        </w:rPr>
      </w:pPr>
      <w:r w:rsidRPr="004C52D1">
        <w:rPr>
          <w:i w:val="0"/>
          <w:iCs w:val="0"/>
          <w:sz w:val="26"/>
          <w:szCs w:val="26"/>
        </w:rPr>
        <w:lastRenderedPageBreak/>
        <w:t>Requisitos de Software</w:t>
      </w:r>
    </w:p>
    <w:p w14:paraId="1A8CF29A" w14:textId="77777777" w:rsidR="00CD40CB" w:rsidRPr="00FD1CEF" w:rsidRDefault="00CD40CB" w:rsidP="00CD40CB">
      <w:pPr>
        <w:rPr>
          <w:color w:val="365F91" w:themeColor="accent1" w:themeShade="BF"/>
          <w:sz w:val="24"/>
        </w:rPr>
      </w:pPr>
      <w:r w:rsidRPr="00FD1CEF">
        <w:rPr>
          <w:color w:val="365F91" w:themeColor="accent1" w:themeShade="BF"/>
          <w:sz w:val="24"/>
        </w:rPr>
        <w:t>Tabla de</w:t>
      </w:r>
      <w:r>
        <w:rPr>
          <w:color w:val="365F91" w:themeColor="accent1" w:themeShade="BF"/>
          <w:sz w:val="24"/>
        </w:rPr>
        <w:t xml:space="preserve"> Requisitos de Software</w:t>
      </w:r>
    </w:p>
    <w:p w14:paraId="2C43C6B4" w14:textId="77777777" w:rsidR="00CD40CB" w:rsidRDefault="00CD40CB" w:rsidP="00CD40CB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6138"/>
      </w:tblGrid>
      <w:tr w:rsidR="00CD40CB" w14:paraId="5DE988AA" w14:textId="77777777" w:rsidTr="00E2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F2AA92E" w14:textId="77777777" w:rsidR="00CD40CB" w:rsidRDefault="00CD40CB" w:rsidP="00E207FB">
            <w:pPr>
              <w:jc w:val="center"/>
            </w:pPr>
            <w:r>
              <w:t>Código</w:t>
            </w:r>
          </w:p>
        </w:tc>
        <w:tc>
          <w:tcPr>
            <w:tcW w:w="2127" w:type="dxa"/>
          </w:tcPr>
          <w:p w14:paraId="62A90F9E" w14:textId="77777777" w:rsidR="00CD40CB" w:rsidRDefault="00CD40CB" w:rsidP="00E20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asociado</w:t>
            </w:r>
          </w:p>
        </w:tc>
        <w:tc>
          <w:tcPr>
            <w:tcW w:w="6138" w:type="dxa"/>
          </w:tcPr>
          <w:p w14:paraId="0AC90C4C" w14:textId="77777777" w:rsidR="00CD40CB" w:rsidRDefault="00CD40CB" w:rsidP="00E20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D40CB" w14:paraId="00FEED6E" w14:textId="77777777" w:rsidTr="00E2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CBF6B" w14:textId="77777777" w:rsidR="00CD40CB" w:rsidRPr="00526D12" w:rsidRDefault="00CD40CB" w:rsidP="00E207FB">
            <w:pPr>
              <w:rPr>
                <w:b w:val="0"/>
                <w:bCs w:val="0"/>
                <w:i/>
                <w:iCs/>
                <w:color w:val="95B3D7" w:themeColor="accent1" w:themeTint="99"/>
                <w:sz w:val="20"/>
                <w:szCs w:val="22"/>
              </w:rPr>
            </w:pP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RS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-001</w:t>
            </w:r>
          </w:p>
        </w:tc>
        <w:tc>
          <w:tcPr>
            <w:tcW w:w="2127" w:type="dxa"/>
          </w:tcPr>
          <w:p w14:paraId="46B847A8" w14:textId="77777777" w:rsidR="00CD40CB" w:rsidRDefault="00CD40CB" w:rsidP="00E2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95B3D7" w:themeColor="accent1" w:themeTint="99"/>
                <w:sz w:val="20"/>
                <w:szCs w:val="22"/>
              </w:rPr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Código del Caso de Uso de donde proviene el requisito</w:t>
            </w:r>
          </w:p>
          <w:p w14:paraId="26A1E56E" w14:textId="77777777" w:rsidR="00CD40CB" w:rsidRPr="00435B27" w:rsidRDefault="00CD40CB" w:rsidP="00E2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8" w:type="dxa"/>
          </w:tcPr>
          <w:p w14:paraId="2BEB67EE" w14:textId="77777777" w:rsidR="00CD40CB" w:rsidRDefault="00CD40CB" w:rsidP="00E2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color w:val="95B3D7" w:themeColor="accent1" w:themeTint="99"/>
                <w:sz w:val="20"/>
                <w:szCs w:val="22"/>
              </w:rPr>
              <w:t>Descripción del requisito de software (cada que en el flujo del caso de uso dice, el sistema …)</w:t>
            </w:r>
          </w:p>
        </w:tc>
      </w:tr>
      <w:tr w:rsidR="00CD40CB" w14:paraId="26E06B8D" w14:textId="77777777" w:rsidTr="00E20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E751E1" w14:textId="77777777" w:rsidR="00CD40CB" w:rsidRDefault="00CD40CB" w:rsidP="00E207FB"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PRY-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RS</w:t>
            </w:r>
            <w:r w:rsidRPr="005219F3"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-00</w:t>
            </w:r>
            <w:r>
              <w:rPr>
                <w:b w:val="0"/>
                <w:bCs w:val="0"/>
                <w:i/>
                <w:iCs/>
                <w:color w:val="95B3D7" w:themeColor="accent1" w:themeTint="99"/>
                <w:sz w:val="16"/>
                <w:szCs w:val="18"/>
              </w:rPr>
              <w:t>2</w:t>
            </w:r>
          </w:p>
        </w:tc>
        <w:tc>
          <w:tcPr>
            <w:tcW w:w="2127" w:type="dxa"/>
          </w:tcPr>
          <w:p w14:paraId="1B3CF211" w14:textId="77777777" w:rsidR="00CD40CB" w:rsidRDefault="00CD40CB" w:rsidP="00E2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8" w:type="dxa"/>
          </w:tcPr>
          <w:p w14:paraId="0C1F4681" w14:textId="77777777" w:rsidR="00CD40CB" w:rsidRDefault="00CD40CB" w:rsidP="00E2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ACBE7" w14:textId="77777777" w:rsidR="00CD40CB" w:rsidRDefault="00CD40CB" w:rsidP="00CD40CB"/>
    <w:p w14:paraId="3EA91B46" w14:textId="77777777" w:rsidR="00CD40CB" w:rsidRDefault="00CD40CB" w:rsidP="00322D74"/>
    <w:p w14:paraId="5BC5D842" w14:textId="128BAD92" w:rsidR="00B56794" w:rsidRPr="00291414" w:rsidRDefault="00B56794" w:rsidP="00245040">
      <w:pPr>
        <w:pStyle w:val="Ttulo1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Segunda iteración</w:t>
      </w:r>
    </w:p>
    <w:p w14:paraId="2727AC87" w14:textId="3EC572BA" w:rsidR="00245040" w:rsidRDefault="00245040" w:rsidP="00245040">
      <w:pPr>
        <w:rPr>
          <w:i/>
          <w:iCs/>
          <w:color w:val="95B3D7" w:themeColor="accent1" w:themeTint="99"/>
          <w:sz w:val="20"/>
          <w:szCs w:val="22"/>
        </w:rPr>
      </w:pPr>
      <w:r w:rsidRPr="001076B6">
        <w:rPr>
          <w:i/>
          <w:iCs/>
          <w:color w:val="95B3D7" w:themeColor="accent1" w:themeTint="99"/>
          <w:sz w:val="20"/>
          <w:szCs w:val="22"/>
        </w:rPr>
        <w:t xml:space="preserve">Explicación muy general de lo que se busca en la </w:t>
      </w:r>
      <w:r w:rsidR="00D44528">
        <w:rPr>
          <w:i/>
          <w:iCs/>
          <w:color w:val="95B3D7" w:themeColor="accent1" w:themeTint="99"/>
          <w:sz w:val="20"/>
          <w:szCs w:val="22"/>
        </w:rPr>
        <w:t>segunda</w:t>
      </w:r>
      <w:r w:rsidRPr="001076B6">
        <w:rPr>
          <w:i/>
          <w:iCs/>
          <w:color w:val="95B3D7" w:themeColor="accent1" w:themeTint="99"/>
          <w:sz w:val="20"/>
          <w:szCs w:val="22"/>
        </w:rPr>
        <w:t xml:space="preserve"> iteración</w:t>
      </w:r>
    </w:p>
    <w:p w14:paraId="7ED8F35E" w14:textId="10C987D8" w:rsidR="00B56794" w:rsidRDefault="00B56794" w:rsidP="0068282A"/>
    <w:p w14:paraId="1E6D2304" w14:textId="6B873CC0" w:rsidR="00904E7C" w:rsidRDefault="00904E7C" w:rsidP="0068282A"/>
    <w:p w14:paraId="715AAC1F" w14:textId="77777777" w:rsidR="00904E7C" w:rsidRDefault="00904E7C" w:rsidP="00904E7C">
      <w:r>
        <w:t>…………………………………………………</w:t>
      </w:r>
    </w:p>
    <w:p w14:paraId="3E8A05D1" w14:textId="77777777" w:rsidR="00904E7C" w:rsidRDefault="00904E7C" w:rsidP="00904E7C">
      <w:r>
        <w:t>………………………………………………….</w:t>
      </w:r>
    </w:p>
    <w:p w14:paraId="3E32733B" w14:textId="77777777" w:rsidR="00904E7C" w:rsidRPr="0068282A" w:rsidRDefault="00904E7C" w:rsidP="0068282A"/>
    <w:bookmarkEnd w:id="0"/>
    <w:sectPr w:rsidR="00904E7C" w:rsidRPr="0068282A" w:rsidSect="00C67723">
      <w:pgSz w:w="12240" w:h="15840" w:code="1"/>
      <w:pgMar w:top="1531" w:right="1418" w:bottom="1418" w:left="1531" w:header="851" w:footer="851" w:gutter="0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0406C" w14:textId="77777777" w:rsidR="00E23540" w:rsidRDefault="00E23540">
      <w:r>
        <w:separator/>
      </w:r>
    </w:p>
  </w:endnote>
  <w:endnote w:type="continuationSeparator" w:id="0">
    <w:p w14:paraId="306CFEF3" w14:textId="77777777" w:rsidR="00E23540" w:rsidRDefault="00E2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BEFDF" w14:textId="77777777" w:rsidR="00E23540" w:rsidRDefault="00E23540">
      <w:r>
        <w:separator/>
      </w:r>
    </w:p>
  </w:footnote>
  <w:footnote w:type="continuationSeparator" w:id="0">
    <w:p w14:paraId="4EB3596B" w14:textId="77777777" w:rsidR="00E23540" w:rsidRDefault="00E2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 w15:restartNumberingAfterBreak="0">
    <w:nsid w:val="09104B61"/>
    <w:multiLevelType w:val="hybridMultilevel"/>
    <w:tmpl w:val="38B28C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9187F"/>
    <w:multiLevelType w:val="hybridMultilevel"/>
    <w:tmpl w:val="F098920E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04DD7"/>
    <w:multiLevelType w:val="hybridMultilevel"/>
    <w:tmpl w:val="1FE4F27E"/>
    <w:lvl w:ilvl="0" w:tplc="3A8A2B78">
      <w:start w:val="42"/>
      <w:numFmt w:val="bullet"/>
      <w:lvlText w:val="–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2D25C4"/>
    <w:multiLevelType w:val="hybridMultilevel"/>
    <w:tmpl w:val="254C5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7CA"/>
    <w:multiLevelType w:val="hybridMultilevel"/>
    <w:tmpl w:val="F07A17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0748"/>
    <w:multiLevelType w:val="hybridMultilevel"/>
    <w:tmpl w:val="F03E39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B253D"/>
    <w:multiLevelType w:val="hybridMultilevel"/>
    <w:tmpl w:val="238ADF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200EFA"/>
    <w:multiLevelType w:val="hybridMultilevel"/>
    <w:tmpl w:val="6784BE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53062"/>
    <w:multiLevelType w:val="hybridMultilevel"/>
    <w:tmpl w:val="113EF8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B0115F"/>
    <w:multiLevelType w:val="hybridMultilevel"/>
    <w:tmpl w:val="3BD255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5437A2"/>
    <w:multiLevelType w:val="multilevel"/>
    <w:tmpl w:val="F09892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B1000D"/>
    <w:multiLevelType w:val="multilevel"/>
    <w:tmpl w:val="45D43C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2A84EE6"/>
    <w:multiLevelType w:val="hybridMultilevel"/>
    <w:tmpl w:val="3260EB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12292"/>
    <w:multiLevelType w:val="hybridMultilevel"/>
    <w:tmpl w:val="C76E8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9213C"/>
    <w:multiLevelType w:val="hybridMultilevel"/>
    <w:tmpl w:val="783E6D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FAA09B8"/>
    <w:multiLevelType w:val="hybridMultilevel"/>
    <w:tmpl w:val="2BFCD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D4F0B8B"/>
    <w:multiLevelType w:val="hybridMultilevel"/>
    <w:tmpl w:val="2C02AEF2"/>
    <w:lvl w:ilvl="0" w:tplc="F75ACC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46E7D"/>
    <w:multiLevelType w:val="hybridMultilevel"/>
    <w:tmpl w:val="18FE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604B5"/>
    <w:multiLevelType w:val="hybridMultilevel"/>
    <w:tmpl w:val="AD1C7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19"/>
  </w:num>
  <w:num w:numId="7">
    <w:abstractNumId w:val="14"/>
  </w:num>
  <w:num w:numId="8">
    <w:abstractNumId w:val="14"/>
  </w:num>
  <w:num w:numId="9">
    <w:abstractNumId w:val="14"/>
  </w:num>
  <w:num w:numId="10">
    <w:abstractNumId w:val="15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0"/>
  </w:num>
  <w:num w:numId="16">
    <w:abstractNumId w:val="14"/>
  </w:num>
  <w:num w:numId="17">
    <w:abstractNumId w:val="14"/>
  </w:num>
  <w:num w:numId="18">
    <w:abstractNumId w:val="14"/>
  </w:num>
  <w:num w:numId="19">
    <w:abstractNumId w:val="8"/>
  </w:num>
  <w:num w:numId="20">
    <w:abstractNumId w:val="0"/>
  </w:num>
  <w:num w:numId="21">
    <w:abstractNumId w:val="1"/>
  </w:num>
  <w:num w:numId="22">
    <w:abstractNumId w:val="2"/>
  </w:num>
  <w:num w:numId="23">
    <w:abstractNumId w:val="16"/>
  </w:num>
  <w:num w:numId="24">
    <w:abstractNumId w:val="18"/>
  </w:num>
  <w:num w:numId="25">
    <w:abstractNumId w:val="11"/>
  </w:num>
  <w:num w:numId="26">
    <w:abstractNumId w:val="21"/>
  </w:num>
  <w:num w:numId="27">
    <w:abstractNumId w:val="12"/>
  </w:num>
  <w:num w:numId="28">
    <w:abstractNumId w:val="17"/>
  </w:num>
  <w:num w:numId="29">
    <w:abstractNumId w:val="9"/>
  </w:num>
  <w:num w:numId="30">
    <w:abstractNumId w:val="20"/>
  </w:num>
  <w:num w:numId="31">
    <w:abstractNumId w:val="5"/>
  </w:num>
  <w:num w:numId="32">
    <w:abstractNumId w:val="14"/>
  </w:num>
  <w:num w:numId="33">
    <w:abstractNumId w:val="1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BDC"/>
    <w:rsid w:val="0001431C"/>
    <w:rsid w:val="00014623"/>
    <w:rsid w:val="00025CBD"/>
    <w:rsid w:val="000370D6"/>
    <w:rsid w:val="00041519"/>
    <w:rsid w:val="00043034"/>
    <w:rsid w:val="00044480"/>
    <w:rsid w:val="0004506F"/>
    <w:rsid w:val="0005691C"/>
    <w:rsid w:val="00057B12"/>
    <w:rsid w:val="00061908"/>
    <w:rsid w:val="00074C9A"/>
    <w:rsid w:val="00074CCB"/>
    <w:rsid w:val="00075676"/>
    <w:rsid w:val="00076680"/>
    <w:rsid w:val="000824D7"/>
    <w:rsid w:val="00083870"/>
    <w:rsid w:val="000904BD"/>
    <w:rsid w:val="0009324F"/>
    <w:rsid w:val="00093A78"/>
    <w:rsid w:val="000A450B"/>
    <w:rsid w:val="000C7554"/>
    <w:rsid w:val="000C78EF"/>
    <w:rsid w:val="00101042"/>
    <w:rsid w:val="0010524A"/>
    <w:rsid w:val="00105C4D"/>
    <w:rsid w:val="001076B6"/>
    <w:rsid w:val="00111308"/>
    <w:rsid w:val="0011514F"/>
    <w:rsid w:val="0011749D"/>
    <w:rsid w:val="0014026E"/>
    <w:rsid w:val="00146A8D"/>
    <w:rsid w:val="00147405"/>
    <w:rsid w:val="00147A20"/>
    <w:rsid w:val="001554C9"/>
    <w:rsid w:val="001640D2"/>
    <w:rsid w:val="00164C81"/>
    <w:rsid w:val="00170809"/>
    <w:rsid w:val="00172AF5"/>
    <w:rsid w:val="00176D8D"/>
    <w:rsid w:val="00181CD5"/>
    <w:rsid w:val="00191D5F"/>
    <w:rsid w:val="001B3C9E"/>
    <w:rsid w:val="001C112D"/>
    <w:rsid w:val="001C288E"/>
    <w:rsid w:val="001E0F04"/>
    <w:rsid w:val="001F37DA"/>
    <w:rsid w:val="001F64E4"/>
    <w:rsid w:val="00203255"/>
    <w:rsid w:val="0021259A"/>
    <w:rsid w:val="00221F3C"/>
    <w:rsid w:val="00235282"/>
    <w:rsid w:val="00245040"/>
    <w:rsid w:val="0025527B"/>
    <w:rsid w:val="002652A8"/>
    <w:rsid w:val="002665FF"/>
    <w:rsid w:val="00270D67"/>
    <w:rsid w:val="00272761"/>
    <w:rsid w:val="002749AC"/>
    <w:rsid w:val="00276FE9"/>
    <w:rsid w:val="00280C6D"/>
    <w:rsid w:val="00285179"/>
    <w:rsid w:val="00291414"/>
    <w:rsid w:val="00292874"/>
    <w:rsid w:val="00297894"/>
    <w:rsid w:val="002A52C7"/>
    <w:rsid w:val="002B2DD6"/>
    <w:rsid w:val="002C3042"/>
    <w:rsid w:val="002C39B5"/>
    <w:rsid w:val="002F46B4"/>
    <w:rsid w:val="00302780"/>
    <w:rsid w:val="003040BA"/>
    <w:rsid w:val="0030722C"/>
    <w:rsid w:val="00315ECD"/>
    <w:rsid w:val="00322D74"/>
    <w:rsid w:val="00340078"/>
    <w:rsid w:val="00340B20"/>
    <w:rsid w:val="00360FE8"/>
    <w:rsid w:val="00361A64"/>
    <w:rsid w:val="00365D2E"/>
    <w:rsid w:val="00385C75"/>
    <w:rsid w:val="00396DAD"/>
    <w:rsid w:val="003A3EC2"/>
    <w:rsid w:val="003A6F8A"/>
    <w:rsid w:val="003B5B8C"/>
    <w:rsid w:val="003D11AE"/>
    <w:rsid w:val="003D62C1"/>
    <w:rsid w:val="003F5112"/>
    <w:rsid w:val="003F5935"/>
    <w:rsid w:val="004073DE"/>
    <w:rsid w:val="00413621"/>
    <w:rsid w:val="00416B94"/>
    <w:rsid w:val="004227CA"/>
    <w:rsid w:val="004239E2"/>
    <w:rsid w:val="00432400"/>
    <w:rsid w:val="00435B27"/>
    <w:rsid w:val="00454F1E"/>
    <w:rsid w:val="00456FF6"/>
    <w:rsid w:val="00462D95"/>
    <w:rsid w:val="00467ADB"/>
    <w:rsid w:val="00470901"/>
    <w:rsid w:val="00485123"/>
    <w:rsid w:val="00486997"/>
    <w:rsid w:val="0049500E"/>
    <w:rsid w:val="004A26FD"/>
    <w:rsid w:val="004B1509"/>
    <w:rsid w:val="004B4B7D"/>
    <w:rsid w:val="004B5095"/>
    <w:rsid w:val="004C52D1"/>
    <w:rsid w:val="004D0CC3"/>
    <w:rsid w:val="004D3B85"/>
    <w:rsid w:val="004E4B4E"/>
    <w:rsid w:val="00504EAB"/>
    <w:rsid w:val="00506862"/>
    <w:rsid w:val="005102BD"/>
    <w:rsid w:val="00520C2D"/>
    <w:rsid w:val="005219F3"/>
    <w:rsid w:val="00526D12"/>
    <w:rsid w:val="00532226"/>
    <w:rsid w:val="0053491C"/>
    <w:rsid w:val="00537711"/>
    <w:rsid w:val="005428A5"/>
    <w:rsid w:val="00563A79"/>
    <w:rsid w:val="0057125C"/>
    <w:rsid w:val="00572C71"/>
    <w:rsid w:val="00575BC2"/>
    <w:rsid w:val="00577417"/>
    <w:rsid w:val="005829C7"/>
    <w:rsid w:val="005874CB"/>
    <w:rsid w:val="0059565E"/>
    <w:rsid w:val="005A0BFD"/>
    <w:rsid w:val="005A22D2"/>
    <w:rsid w:val="005A277E"/>
    <w:rsid w:val="005A2D47"/>
    <w:rsid w:val="005B18E2"/>
    <w:rsid w:val="005D22AE"/>
    <w:rsid w:val="005D7319"/>
    <w:rsid w:val="005E716F"/>
    <w:rsid w:val="005F14CB"/>
    <w:rsid w:val="005F477F"/>
    <w:rsid w:val="0060587C"/>
    <w:rsid w:val="00606910"/>
    <w:rsid w:val="006167D9"/>
    <w:rsid w:val="00622316"/>
    <w:rsid w:val="006245A7"/>
    <w:rsid w:val="00631424"/>
    <w:rsid w:val="00634824"/>
    <w:rsid w:val="00637B08"/>
    <w:rsid w:val="00642C88"/>
    <w:rsid w:val="006470A0"/>
    <w:rsid w:val="00657758"/>
    <w:rsid w:val="006577A0"/>
    <w:rsid w:val="00664321"/>
    <w:rsid w:val="00664346"/>
    <w:rsid w:val="00674D0D"/>
    <w:rsid w:val="00675539"/>
    <w:rsid w:val="0068282A"/>
    <w:rsid w:val="006854B5"/>
    <w:rsid w:val="00691C6A"/>
    <w:rsid w:val="0069558F"/>
    <w:rsid w:val="006A44A7"/>
    <w:rsid w:val="006D04FA"/>
    <w:rsid w:val="006D0500"/>
    <w:rsid w:val="006F00B1"/>
    <w:rsid w:val="006F01F2"/>
    <w:rsid w:val="00701C1D"/>
    <w:rsid w:val="00710481"/>
    <w:rsid w:val="00712DC6"/>
    <w:rsid w:val="00721131"/>
    <w:rsid w:val="00723EE7"/>
    <w:rsid w:val="00731359"/>
    <w:rsid w:val="0073281F"/>
    <w:rsid w:val="00734F8B"/>
    <w:rsid w:val="00743A14"/>
    <w:rsid w:val="00767A8E"/>
    <w:rsid w:val="007746C4"/>
    <w:rsid w:val="00797B72"/>
    <w:rsid w:val="00797E00"/>
    <w:rsid w:val="007B5C73"/>
    <w:rsid w:val="007C288B"/>
    <w:rsid w:val="007C2E73"/>
    <w:rsid w:val="007D6F1A"/>
    <w:rsid w:val="007E0B7A"/>
    <w:rsid w:val="007F35A2"/>
    <w:rsid w:val="008060B9"/>
    <w:rsid w:val="008129D1"/>
    <w:rsid w:val="00816B8B"/>
    <w:rsid w:val="008260D7"/>
    <w:rsid w:val="00833526"/>
    <w:rsid w:val="008528C3"/>
    <w:rsid w:val="008614FA"/>
    <w:rsid w:val="00864FC2"/>
    <w:rsid w:val="00877B55"/>
    <w:rsid w:val="00884270"/>
    <w:rsid w:val="008878AD"/>
    <w:rsid w:val="00891897"/>
    <w:rsid w:val="00891B7E"/>
    <w:rsid w:val="00895579"/>
    <w:rsid w:val="00895618"/>
    <w:rsid w:val="008A0904"/>
    <w:rsid w:val="008A77A4"/>
    <w:rsid w:val="008D0900"/>
    <w:rsid w:val="008D3C12"/>
    <w:rsid w:val="008D4FB0"/>
    <w:rsid w:val="008D5593"/>
    <w:rsid w:val="008D6B08"/>
    <w:rsid w:val="008E039E"/>
    <w:rsid w:val="008E457D"/>
    <w:rsid w:val="008E6738"/>
    <w:rsid w:val="00901C60"/>
    <w:rsid w:val="00902E3F"/>
    <w:rsid w:val="00904E7C"/>
    <w:rsid w:val="00906A2E"/>
    <w:rsid w:val="0092085C"/>
    <w:rsid w:val="009335FF"/>
    <w:rsid w:val="00934AFC"/>
    <w:rsid w:val="009416D4"/>
    <w:rsid w:val="0096428B"/>
    <w:rsid w:val="009703B9"/>
    <w:rsid w:val="009737F9"/>
    <w:rsid w:val="0098186D"/>
    <w:rsid w:val="00990E55"/>
    <w:rsid w:val="009B1393"/>
    <w:rsid w:val="009B15CB"/>
    <w:rsid w:val="009B22D9"/>
    <w:rsid w:val="009B698C"/>
    <w:rsid w:val="009B787E"/>
    <w:rsid w:val="009D4622"/>
    <w:rsid w:val="009E7D08"/>
    <w:rsid w:val="009F09C7"/>
    <w:rsid w:val="00A04D3B"/>
    <w:rsid w:val="00A105C0"/>
    <w:rsid w:val="00A22E3D"/>
    <w:rsid w:val="00A3058D"/>
    <w:rsid w:val="00A50DF2"/>
    <w:rsid w:val="00A61035"/>
    <w:rsid w:val="00A81CEF"/>
    <w:rsid w:val="00A85059"/>
    <w:rsid w:val="00A9291A"/>
    <w:rsid w:val="00A959E3"/>
    <w:rsid w:val="00A9675C"/>
    <w:rsid w:val="00AA63E3"/>
    <w:rsid w:val="00AA727E"/>
    <w:rsid w:val="00AB35EE"/>
    <w:rsid w:val="00AD006B"/>
    <w:rsid w:val="00AD1193"/>
    <w:rsid w:val="00AD4B92"/>
    <w:rsid w:val="00AD72EA"/>
    <w:rsid w:val="00B06B45"/>
    <w:rsid w:val="00B17CC0"/>
    <w:rsid w:val="00B20F1C"/>
    <w:rsid w:val="00B24A54"/>
    <w:rsid w:val="00B311EA"/>
    <w:rsid w:val="00B4558A"/>
    <w:rsid w:val="00B45841"/>
    <w:rsid w:val="00B53BDC"/>
    <w:rsid w:val="00B55943"/>
    <w:rsid w:val="00B56354"/>
    <w:rsid w:val="00B56794"/>
    <w:rsid w:val="00B63898"/>
    <w:rsid w:val="00B74D8B"/>
    <w:rsid w:val="00B84DF4"/>
    <w:rsid w:val="00B87C7A"/>
    <w:rsid w:val="00B90C79"/>
    <w:rsid w:val="00BA7612"/>
    <w:rsid w:val="00BC04B4"/>
    <w:rsid w:val="00BC2B10"/>
    <w:rsid w:val="00BD5084"/>
    <w:rsid w:val="00BE10BE"/>
    <w:rsid w:val="00BE181D"/>
    <w:rsid w:val="00BE53C5"/>
    <w:rsid w:val="00BF0240"/>
    <w:rsid w:val="00BF14E4"/>
    <w:rsid w:val="00BF479B"/>
    <w:rsid w:val="00C01CF7"/>
    <w:rsid w:val="00C036A4"/>
    <w:rsid w:val="00C0429D"/>
    <w:rsid w:val="00C07E5D"/>
    <w:rsid w:val="00C14299"/>
    <w:rsid w:val="00C52865"/>
    <w:rsid w:val="00C553C8"/>
    <w:rsid w:val="00C628A0"/>
    <w:rsid w:val="00C66322"/>
    <w:rsid w:val="00C67723"/>
    <w:rsid w:val="00C74F97"/>
    <w:rsid w:val="00C7607B"/>
    <w:rsid w:val="00C83C45"/>
    <w:rsid w:val="00C86AB9"/>
    <w:rsid w:val="00C91937"/>
    <w:rsid w:val="00C951BF"/>
    <w:rsid w:val="00CA7132"/>
    <w:rsid w:val="00CB04F0"/>
    <w:rsid w:val="00CB2C3D"/>
    <w:rsid w:val="00CD40CB"/>
    <w:rsid w:val="00D00E99"/>
    <w:rsid w:val="00D039C1"/>
    <w:rsid w:val="00D161C4"/>
    <w:rsid w:val="00D202C0"/>
    <w:rsid w:val="00D2138B"/>
    <w:rsid w:val="00D279D0"/>
    <w:rsid w:val="00D3647B"/>
    <w:rsid w:val="00D40F85"/>
    <w:rsid w:val="00D43164"/>
    <w:rsid w:val="00D44528"/>
    <w:rsid w:val="00D55661"/>
    <w:rsid w:val="00D55DC8"/>
    <w:rsid w:val="00D56675"/>
    <w:rsid w:val="00D651BE"/>
    <w:rsid w:val="00D75F95"/>
    <w:rsid w:val="00D81D34"/>
    <w:rsid w:val="00D84AB6"/>
    <w:rsid w:val="00D86725"/>
    <w:rsid w:val="00D95D8D"/>
    <w:rsid w:val="00D97159"/>
    <w:rsid w:val="00DA66E0"/>
    <w:rsid w:val="00DC7AEB"/>
    <w:rsid w:val="00DC7C40"/>
    <w:rsid w:val="00DF01BC"/>
    <w:rsid w:val="00DF0CDC"/>
    <w:rsid w:val="00DF5D50"/>
    <w:rsid w:val="00E22A0A"/>
    <w:rsid w:val="00E23540"/>
    <w:rsid w:val="00E25983"/>
    <w:rsid w:val="00E268FF"/>
    <w:rsid w:val="00E351A9"/>
    <w:rsid w:val="00E4187B"/>
    <w:rsid w:val="00E56C4D"/>
    <w:rsid w:val="00E61741"/>
    <w:rsid w:val="00E7254C"/>
    <w:rsid w:val="00E72D84"/>
    <w:rsid w:val="00E743E4"/>
    <w:rsid w:val="00E86319"/>
    <w:rsid w:val="00E87C5F"/>
    <w:rsid w:val="00E9152A"/>
    <w:rsid w:val="00EA283C"/>
    <w:rsid w:val="00EB4792"/>
    <w:rsid w:val="00EC7464"/>
    <w:rsid w:val="00EE2329"/>
    <w:rsid w:val="00EE6DCB"/>
    <w:rsid w:val="00F43CDF"/>
    <w:rsid w:val="00F52C3A"/>
    <w:rsid w:val="00F53E6D"/>
    <w:rsid w:val="00F70D9E"/>
    <w:rsid w:val="00F73575"/>
    <w:rsid w:val="00F771AF"/>
    <w:rsid w:val="00F80BC6"/>
    <w:rsid w:val="00F90751"/>
    <w:rsid w:val="00FA51FD"/>
    <w:rsid w:val="00FA7964"/>
    <w:rsid w:val="00FA79F8"/>
    <w:rsid w:val="00FB7CE6"/>
    <w:rsid w:val="00FC0F45"/>
    <w:rsid w:val="00FC345F"/>
    <w:rsid w:val="00FC3BE1"/>
    <w:rsid w:val="00FD1CEF"/>
    <w:rsid w:val="00FD6836"/>
    <w:rsid w:val="00FE3379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8349FA"/>
  <w15:docId w15:val="{5EFB4705-7DC9-4DEF-8812-16FBB58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2D1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67D9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B4792"/>
    <w:pPr>
      <w:keepNext/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4B4B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4B7D"/>
    <w:rPr>
      <w:rFonts w:ascii="Tahoma" w:hAnsi="Tahoma" w:cs="Tahoma"/>
      <w:sz w:val="16"/>
      <w:szCs w:val="16"/>
    </w:rPr>
  </w:style>
  <w:style w:type="paragraph" w:customStyle="1" w:styleId="Consigna">
    <w:name w:val="Consigna"/>
    <w:basedOn w:val="Normal"/>
    <w:rsid w:val="00891897"/>
    <w:pPr>
      <w:spacing w:line="268" w:lineRule="auto"/>
      <w:jc w:val="center"/>
    </w:pPr>
    <w:rPr>
      <w:rFonts w:cs="Arial"/>
      <w:b/>
      <w:bCs/>
      <w:kern w:val="28"/>
      <w:sz w:val="28"/>
      <w:szCs w:val="28"/>
      <w:lang w:val="en-US" w:eastAsia="es-CO" w:bidi="en-US"/>
    </w:rPr>
  </w:style>
  <w:style w:type="paragraph" w:customStyle="1" w:styleId="Direccin">
    <w:name w:val="Dirección"/>
    <w:basedOn w:val="Normal"/>
    <w:rsid w:val="00891897"/>
    <w:pPr>
      <w:spacing w:line="268" w:lineRule="auto"/>
      <w:jc w:val="center"/>
    </w:pPr>
    <w:rPr>
      <w:rFonts w:cs="Arial"/>
      <w:kern w:val="28"/>
      <w:sz w:val="16"/>
      <w:szCs w:val="16"/>
      <w:lang w:val="en-US" w:eastAsia="es-CO" w:bidi="en-US"/>
    </w:rPr>
  </w:style>
  <w:style w:type="character" w:customStyle="1" w:styleId="Ttulo1Car">
    <w:name w:val="Título 1 Car"/>
    <w:basedOn w:val="Fuentedeprrafopredeter"/>
    <w:link w:val="Ttulo1"/>
    <w:rsid w:val="00891897"/>
    <w:rPr>
      <w:rFonts w:ascii="Arial" w:hAnsi="Arial" w:cs="Arial"/>
      <w:b/>
      <w:bCs/>
      <w:kern w:val="32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91897"/>
    <w:rPr>
      <w:rFonts w:ascii="Arial" w:hAnsi="Arial" w:cs="Arial"/>
      <w:b/>
      <w:bCs/>
      <w:i/>
      <w:iCs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00B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extonotapie">
    <w:name w:val="footnote text"/>
    <w:basedOn w:val="Normal"/>
    <w:link w:val="TextonotapieCar"/>
    <w:rsid w:val="006577A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577A0"/>
    <w:rPr>
      <w:rFonts w:ascii="Arial" w:hAnsi="Arial"/>
      <w:lang w:val="es-ES" w:eastAsia="es-ES"/>
    </w:rPr>
  </w:style>
  <w:style w:type="character" w:styleId="Refdenotaalpie">
    <w:name w:val="footnote reference"/>
    <w:basedOn w:val="Fuentedeprrafopredeter"/>
    <w:rsid w:val="006577A0"/>
    <w:rPr>
      <w:vertAlign w:val="superscript"/>
    </w:rPr>
  </w:style>
  <w:style w:type="paragraph" w:styleId="Prrafodelista">
    <w:name w:val="List Paragraph"/>
    <w:basedOn w:val="Normal"/>
    <w:uiPriority w:val="34"/>
    <w:qFormat/>
    <w:rsid w:val="00E7254C"/>
    <w:pPr>
      <w:ind w:left="720"/>
      <w:contextualSpacing/>
    </w:pPr>
  </w:style>
  <w:style w:type="paragraph" w:styleId="NormalWeb">
    <w:name w:val="Normal (Web)"/>
    <w:basedOn w:val="Normal"/>
    <w:uiPriority w:val="99"/>
    <w:rsid w:val="00360FE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E4B4E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qFormat/>
    <w:rsid w:val="000932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09324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aconcuadrcula4-nfasis1">
    <w:name w:val="Grid Table 4 Accent 1"/>
    <w:basedOn w:val="Tablanormal"/>
    <w:uiPriority w:val="49"/>
    <w:rsid w:val="00454F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.franco@ucalda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@Academico\%23UCALDAS\Cursos\Ingenier&#237;a%20de%20Software\Formatos\IS-Documento%20de%20Vis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4049-F97C-4037-B5B9-9B45239D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IS-Documento de Visión.dotx</Template>
  <TotalTime>385</TotalTime>
  <Pages>4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Visión</vt:lpstr>
    </vt:vector>
  </TitlesOfParts>
  <Company>Microsoft</Company>
  <LinksUpToDate>false</LinksUpToDate>
  <CharactersWithSpaces>2592</CharactersWithSpaces>
  <SharedDoc>false</SharedDoc>
  <HLinks>
    <vt:vector size="90" baseType="variant"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_Toc256801918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_Toc256801917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_Toc256801916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_Toc256801915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_Toc256801914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_Toc256801913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_Toc256801912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_Toc256801911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_Toc256801910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_Toc256801909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_Toc256801908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_Toc256801907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_Toc256801906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_Toc256801905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_Toc256801904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Visión</dc:title>
  <dc:subject>Nombre del Proyecto</dc:subject>
  <dc:creator>Oscar Franco</dc:creator>
  <cp:lastModifiedBy>Oscar H Franco B</cp:lastModifiedBy>
  <cp:revision>172</cp:revision>
  <dcterms:created xsi:type="dcterms:W3CDTF">2012-11-16T02:44:00Z</dcterms:created>
  <dcterms:modified xsi:type="dcterms:W3CDTF">2021-04-12T12:51:00Z</dcterms:modified>
</cp:coreProperties>
</file>
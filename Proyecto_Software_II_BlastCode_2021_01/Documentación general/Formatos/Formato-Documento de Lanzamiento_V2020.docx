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489DD" w14:textId="1A009292" w:rsidR="00432400" w:rsidRPr="004D131D" w:rsidRDefault="00EA2618" w:rsidP="004D131D">
      <w:pPr>
        <w:jc w:val="center"/>
        <w:rPr>
          <w:b/>
          <w:color w:val="1F497D" w:themeColor="text2"/>
          <w:sz w:val="32"/>
          <w:szCs w:val="40"/>
          <w:lang w:val="es-CO"/>
        </w:rPr>
      </w:pPr>
      <w:r w:rsidRPr="004D131D">
        <w:rPr>
          <w:b/>
          <w:color w:val="1F497D" w:themeColor="text2"/>
          <w:sz w:val="32"/>
          <w:szCs w:val="40"/>
          <w:lang w:val="es-CO"/>
        </w:rPr>
        <w:t xml:space="preserve">Proyecto </w:t>
      </w:r>
      <w:r w:rsidR="00A15AB1">
        <w:rPr>
          <w:b/>
          <w:color w:val="1F497D" w:themeColor="text2"/>
          <w:sz w:val="32"/>
          <w:szCs w:val="40"/>
          <w:lang w:val="es-CO"/>
        </w:rPr>
        <w:t>XXXX</w:t>
      </w:r>
    </w:p>
    <w:p w14:paraId="4039C73D" w14:textId="5519F61D" w:rsidR="00432400" w:rsidRPr="004D131D" w:rsidRDefault="00432400" w:rsidP="004D131D">
      <w:pPr>
        <w:pBdr>
          <w:bottom w:val="single" w:sz="4" w:space="1" w:color="auto"/>
        </w:pBdr>
        <w:jc w:val="center"/>
        <w:rPr>
          <w:b/>
          <w:color w:val="1F497D" w:themeColor="text2"/>
          <w:sz w:val="32"/>
          <w:szCs w:val="40"/>
          <w:lang w:val="es-CO"/>
        </w:rPr>
      </w:pPr>
      <w:r w:rsidRPr="004D131D">
        <w:rPr>
          <w:b/>
          <w:color w:val="1F497D" w:themeColor="text2"/>
          <w:sz w:val="32"/>
          <w:szCs w:val="40"/>
          <w:lang w:val="es-CO"/>
        </w:rPr>
        <w:t xml:space="preserve">Universidad </w:t>
      </w:r>
      <w:r w:rsidR="00A15AB1">
        <w:rPr>
          <w:b/>
          <w:color w:val="1F497D" w:themeColor="text2"/>
          <w:sz w:val="32"/>
          <w:szCs w:val="40"/>
          <w:lang w:val="es-CO"/>
        </w:rPr>
        <w:t>Nacional de Colombia</w:t>
      </w:r>
    </w:p>
    <w:p w14:paraId="36BF8AC1" w14:textId="77777777" w:rsidR="00280C6D" w:rsidRPr="004D131D" w:rsidRDefault="00280C6D" w:rsidP="004D131D">
      <w:pPr>
        <w:ind w:left="720" w:firstLine="720"/>
        <w:jc w:val="center"/>
        <w:rPr>
          <w:b/>
          <w:color w:val="1F497D" w:themeColor="text2"/>
          <w:sz w:val="32"/>
          <w:szCs w:val="40"/>
          <w:lang w:val="es-CO"/>
        </w:rPr>
      </w:pPr>
    </w:p>
    <w:p w14:paraId="30834A17" w14:textId="1360D401" w:rsidR="006F00B1" w:rsidRDefault="00637B08" w:rsidP="006F00B1">
      <w:pPr>
        <w:jc w:val="center"/>
        <w:rPr>
          <w:rFonts w:ascii="Century Gothic" w:hAnsi="Century Gothic" w:cs="Arial"/>
          <w:b/>
          <w:lang w:val="es-CO"/>
        </w:rPr>
      </w:pPr>
      <w:r>
        <w:rPr>
          <w:rFonts w:ascii="Century Gothic" w:hAnsi="Century Gothic" w:cs="Arial"/>
          <w:b/>
          <w:lang w:val="es-CO"/>
        </w:rPr>
        <w:t>Registro Histórico de Cambios en el Documento</w:t>
      </w:r>
    </w:p>
    <w:p w14:paraId="11884054" w14:textId="77777777" w:rsidR="006A44A7" w:rsidRPr="00F51CA7" w:rsidRDefault="006A44A7" w:rsidP="006F00B1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290"/>
        <w:gridCol w:w="1986"/>
        <w:gridCol w:w="1637"/>
        <w:gridCol w:w="1688"/>
        <w:gridCol w:w="1499"/>
      </w:tblGrid>
      <w:tr w:rsidR="006F00B1" w:rsidRPr="00F51CA7" w14:paraId="30834A1E" w14:textId="77777777" w:rsidTr="006A44A7">
        <w:trPr>
          <w:trHeight w:val="248"/>
        </w:trPr>
        <w:tc>
          <w:tcPr>
            <w:tcW w:w="7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4A18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Código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6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4A19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Fecha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4A1A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 xml:space="preserve">Elaboró </w:t>
            </w:r>
          </w:p>
        </w:tc>
        <w:tc>
          <w:tcPr>
            <w:tcW w:w="867" w:type="pct"/>
          </w:tcPr>
          <w:p w14:paraId="30834A1B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Revisó</w:t>
            </w:r>
          </w:p>
        </w:tc>
        <w:tc>
          <w:tcPr>
            <w:tcW w:w="8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4A1C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Descripción Cambio</w:t>
            </w:r>
          </w:p>
        </w:tc>
        <w:tc>
          <w:tcPr>
            <w:tcW w:w="794" w:type="pct"/>
          </w:tcPr>
          <w:p w14:paraId="30834A1D" w14:textId="77777777" w:rsidR="006F00B1" w:rsidRPr="00F51CA7" w:rsidRDefault="006F00B1" w:rsidP="00B4317E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Versión</w:t>
            </w:r>
          </w:p>
        </w:tc>
      </w:tr>
      <w:tr w:rsidR="006F00B1" w:rsidRPr="00F51CA7" w14:paraId="30834A25" w14:textId="77777777" w:rsidTr="006A44A7">
        <w:trPr>
          <w:trHeight w:val="143"/>
        </w:trPr>
        <w:tc>
          <w:tcPr>
            <w:tcW w:w="710" w:type="pct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1F" w14:textId="1BA7E13D" w:rsidR="006F00B1" w:rsidRPr="00164C81" w:rsidRDefault="00164C81" w:rsidP="00164C81">
            <w:pPr>
              <w:rPr>
                <w:rFonts w:ascii="Century Gothic" w:hAnsi="Century Gothic" w:cs="Arial"/>
                <w:b/>
                <w:sz w:val="14"/>
              </w:rPr>
            </w:pPr>
            <w:r>
              <w:rPr>
                <w:rFonts w:ascii="Century Gothic" w:hAnsi="Century Gothic" w:cs="Arial"/>
                <w:b/>
                <w:sz w:val="14"/>
              </w:rPr>
              <w:t>D-VIS-</w:t>
            </w:r>
            <w:r w:rsidR="006A44A7">
              <w:rPr>
                <w:rFonts w:ascii="Century Gothic" w:hAnsi="Century Gothic" w:cs="Arial"/>
                <w:b/>
                <w:sz w:val="14"/>
              </w:rPr>
              <w:t>IS</w:t>
            </w:r>
            <w:r>
              <w:rPr>
                <w:rFonts w:ascii="Century Gothic" w:hAnsi="Century Gothic" w:cs="Arial"/>
                <w:b/>
                <w:sz w:val="14"/>
              </w:rPr>
              <w:t>-</w:t>
            </w:r>
            <w:r w:rsidRPr="00164C81">
              <w:rPr>
                <w:rFonts w:ascii="Century Gothic" w:hAnsi="Century Gothic" w:cs="Arial"/>
                <w:b/>
                <w:sz w:val="14"/>
              </w:rPr>
              <w:t>UC</w:t>
            </w:r>
          </w:p>
        </w:tc>
        <w:tc>
          <w:tcPr>
            <w:tcW w:w="683" w:type="pct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20" w14:textId="2F5493A2" w:rsidR="006F00B1" w:rsidRPr="00164C81" w:rsidRDefault="00E03FD9" w:rsidP="00B4317E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>
              <w:rPr>
                <w:rFonts w:ascii="Century Gothic" w:hAnsi="Century Gothic" w:cs="Arial"/>
                <w:b/>
                <w:sz w:val="14"/>
              </w:rPr>
              <w:t>17</w:t>
            </w:r>
            <w:r w:rsidR="00710481">
              <w:rPr>
                <w:rFonts w:ascii="Century Gothic" w:hAnsi="Century Gothic" w:cs="Arial"/>
                <w:b/>
                <w:sz w:val="14"/>
              </w:rPr>
              <w:t>/</w:t>
            </w:r>
            <w:r w:rsidR="006A44A7">
              <w:rPr>
                <w:rFonts w:ascii="Century Gothic" w:hAnsi="Century Gothic" w:cs="Arial"/>
                <w:b/>
                <w:sz w:val="14"/>
              </w:rPr>
              <w:t>0</w:t>
            </w:r>
            <w:r>
              <w:rPr>
                <w:rFonts w:ascii="Century Gothic" w:hAnsi="Century Gothic" w:cs="Arial"/>
                <w:b/>
                <w:sz w:val="14"/>
              </w:rPr>
              <w:t>3</w:t>
            </w:r>
            <w:r w:rsidR="00164C81" w:rsidRPr="00164C81">
              <w:rPr>
                <w:rFonts w:ascii="Century Gothic" w:hAnsi="Century Gothic" w:cs="Arial"/>
                <w:b/>
                <w:sz w:val="14"/>
              </w:rPr>
              <w:t>/</w:t>
            </w:r>
            <w:r w:rsidR="00932745">
              <w:rPr>
                <w:rFonts w:ascii="Century Gothic" w:hAnsi="Century Gothic" w:cs="Arial"/>
                <w:b/>
                <w:sz w:val="14"/>
              </w:rPr>
              <w:t>2020</w:t>
            </w:r>
          </w:p>
        </w:tc>
        <w:tc>
          <w:tcPr>
            <w:tcW w:w="1052" w:type="pct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21" w14:textId="7D04DF83" w:rsidR="006F00B1" w:rsidRPr="00164C81" w:rsidRDefault="00164C81" w:rsidP="00B4317E">
            <w:pPr>
              <w:rPr>
                <w:rFonts w:ascii="Century Gothic" w:hAnsi="Century Gothic" w:cs="Arial"/>
                <w:b/>
                <w:i/>
                <w:iCs/>
                <w:sz w:val="14"/>
              </w:rPr>
            </w:pPr>
            <w:r w:rsidRPr="00164C81">
              <w:rPr>
                <w:rFonts w:ascii="Century Gothic" w:hAnsi="Century Gothic" w:cs="Arial"/>
                <w:b/>
                <w:i/>
                <w:iCs/>
                <w:sz w:val="14"/>
              </w:rPr>
              <w:t>Oscar Franco</w:t>
            </w:r>
            <w:r w:rsidR="00932745">
              <w:rPr>
                <w:rFonts w:ascii="Century Gothic" w:hAnsi="Century Gothic" w:cs="Arial"/>
                <w:b/>
                <w:i/>
                <w:iCs/>
                <w:sz w:val="14"/>
              </w:rPr>
              <w:t>-</w:t>
            </w:r>
            <w:r w:rsidRPr="00164C81">
              <w:rPr>
                <w:rFonts w:ascii="Century Gothic" w:hAnsi="Century Gothic" w:cs="Arial"/>
                <w:b/>
                <w:i/>
                <w:iCs/>
                <w:sz w:val="14"/>
              </w:rPr>
              <w:t>B</w:t>
            </w:r>
            <w:r w:rsidR="006A44A7">
              <w:rPr>
                <w:rFonts w:ascii="Century Gothic" w:hAnsi="Century Gothic" w:cs="Arial"/>
                <w:b/>
                <w:i/>
                <w:iCs/>
                <w:sz w:val="14"/>
              </w:rPr>
              <w:t>edoya</w:t>
            </w:r>
          </w:p>
        </w:tc>
        <w:tc>
          <w:tcPr>
            <w:tcW w:w="867" w:type="pct"/>
            <w:shd w:val="clear" w:color="auto" w:fill="E7E7E7"/>
          </w:tcPr>
          <w:p w14:paraId="30834A22" w14:textId="77777777" w:rsidR="006F00B1" w:rsidRPr="00164C81" w:rsidRDefault="006F00B1" w:rsidP="00B4317E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</w:p>
        </w:tc>
        <w:tc>
          <w:tcPr>
            <w:tcW w:w="894" w:type="pct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34A23" w14:textId="77777777" w:rsidR="006F00B1" w:rsidRPr="00164C81" w:rsidRDefault="00164C81" w:rsidP="00B4317E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164C81">
              <w:rPr>
                <w:rFonts w:ascii="Century Gothic" w:hAnsi="Century Gothic" w:cs="Arial"/>
                <w:b/>
                <w:sz w:val="14"/>
              </w:rPr>
              <w:t>Documento Inicial</w:t>
            </w:r>
          </w:p>
        </w:tc>
        <w:tc>
          <w:tcPr>
            <w:tcW w:w="794" w:type="pct"/>
            <w:shd w:val="clear" w:color="auto" w:fill="E7E7E7"/>
            <w:vAlign w:val="center"/>
          </w:tcPr>
          <w:p w14:paraId="30834A24" w14:textId="6CF7F8CE" w:rsidR="006F00B1" w:rsidRPr="00164C81" w:rsidRDefault="006A44A7" w:rsidP="00B4317E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>
              <w:rPr>
                <w:rFonts w:ascii="Century Gothic" w:hAnsi="Century Gothic" w:cs="Arial"/>
                <w:b/>
                <w:sz w:val="14"/>
              </w:rPr>
              <w:t>0.</w:t>
            </w:r>
            <w:r w:rsidR="00E03FD9">
              <w:rPr>
                <w:rFonts w:ascii="Century Gothic" w:hAnsi="Century Gothic" w:cs="Arial"/>
                <w:b/>
                <w:sz w:val="14"/>
              </w:rPr>
              <w:t>2</w:t>
            </w:r>
          </w:p>
        </w:tc>
      </w:tr>
      <w:tr w:rsidR="006F00B1" w:rsidRPr="00F51CA7" w14:paraId="30834A2C" w14:textId="77777777" w:rsidTr="00932745">
        <w:trPr>
          <w:trHeight w:val="143"/>
        </w:trPr>
        <w:tc>
          <w:tcPr>
            <w:tcW w:w="7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34A26" w14:textId="5AC12D6E" w:rsidR="006F00B1" w:rsidRPr="00C17700" w:rsidRDefault="006F00B1" w:rsidP="00B4317E">
            <w:pPr>
              <w:jc w:val="center"/>
              <w:rPr>
                <w:rFonts w:ascii="Century Gothic" w:hAnsi="Century Gothic" w:cs="Arial"/>
                <w:b/>
                <w:bCs/>
                <w:sz w:val="14"/>
                <w:szCs w:val="14"/>
              </w:rPr>
            </w:pPr>
          </w:p>
        </w:tc>
        <w:tc>
          <w:tcPr>
            <w:tcW w:w="6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34A27" w14:textId="6780FEF0" w:rsidR="006F00B1" w:rsidRPr="00C17700" w:rsidRDefault="006F00B1" w:rsidP="00B4317E">
            <w:pPr>
              <w:jc w:val="center"/>
              <w:rPr>
                <w:rFonts w:ascii="Century Gothic" w:hAnsi="Century Gothic" w:cs="Arial"/>
                <w:b/>
                <w:bCs/>
                <w:sz w:val="14"/>
                <w:szCs w:val="14"/>
              </w:rPr>
            </w:pPr>
          </w:p>
        </w:tc>
        <w:tc>
          <w:tcPr>
            <w:tcW w:w="105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34A28" w14:textId="188BA461" w:rsidR="006F00B1" w:rsidRPr="00C17700" w:rsidRDefault="006F00B1" w:rsidP="00B4317E">
            <w:pPr>
              <w:jc w:val="center"/>
              <w:rPr>
                <w:rFonts w:ascii="Century Gothic" w:hAnsi="Century Gothic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867" w:type="pct"/>
            <w:shd w:val="clear" w:color="auto" w:fill="auto"/>
          </w:tcPr>
          <w:p w14:paraId="30834A29" w14:textId="77777777" w:rsidR="006F00B1" w:rsidRPr="00C17700" w:rsidRDefault="006F00B1" w:rsidP="00B4317E">
            <w:pPr>
              <w:jc w:val="center"/>
              <w:rPr>
                <w:rFonts w:ascii="Century Gothic" w:hAnsi="Century Gothic" w:cs="Arial"/>
                <w:b/>
                <w:bCs/>
                <w:sz w:val="14"/>
                <w:szCs w:val="14"/>
              </w:rPr>
            </w:pPr>
          </w:p>
        </w:tc>
        <w:tc>
          <w:tcPr>
            <w:tcW w:w="8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34A2A" w14:textId="19D58940" w:rsidR="006F00B1" w:rsidRPr="00C17700" w:rsidRDefault="006F00B1" w:rsidP="00B4317E">
            <w:pPr>
              <w:jc w:val="center"/>
              <w:rPr>
                <w:rFonts w:ascii="Century Gothic" w:hAnsi="Century Gothic" w:cs="Arial"/>
                <w:b/>
                <w:bCs/>
                <w:sz w:val="14"/>
                <w:szCs w:val="14"/>
              </w:rPr>
            </w:pPr>
          </w:p>
        </w:tc>
        <w:tc>
          <w:tcPr>
            <w:tcW w:w="794" w:type="pct"/>
            <w:shd w:val="clear" w:color="auto" w:fill="auto"/>
            <w:vAlign w:val="center"/>
          </w:tcPr>
          <w:p w14:paraId="30834A2B" w14:textId="1277D290" w:rsidR="006F00B1" w:rsidRPr="00C17700" w:rsidRDefault="006F00B1" w:rsidP="00B4317E">
            <w:pPr>
              <w:jc w:val="center"/>
              <w:rPr>
                <w:rFonts w:ascii="Century Gothic" w:hAnsi="Century Gothic" w:cs="Arial"/>
                <w:b/>
                <w:bCs/>
                <w:sz w:val="14"/>
                <w:szCs w:val="14"/>
              </w:rPr>
            </w:pPr>
          </w:p>
        </w:tc>
      </w:tr>
    </w:tbl>
    <w:p w14:paraId="30834A2D" w14:textId="2C13C1C3" w:rsidR="006F00B1" w:rsidRDefault="006F00B1" w:rsidP="006F00B1">
      <w:pPr>
        <w:jc w:val="center"/>
        <w:rPr>
          <w:rFonts w:ascii="Century Gothic" w:hAnsi="Century Gothic" w:cs="Arial"/>
          <w:b/>
          <w:lang w:val="es-CO"/>
        </w:rPr>
      </w:pPr>
    </w:p>
    <w:p w14:paraId="33807B81" w14:textId="2B92584F" w:rsidR="007E50BB" w:rsidRPr="00E31BA9" w:rsidRDefault="7A7848FF" w:rsidP="00E31BA9">
      <w:pPr>
        <w:pStyle w:val="Ttulo1"/>
        <w:pBdr>
          <w:bottom w:val="single" w:sz="4" w:space="1" w:color="auto"/>
        </w:pBdr>
        <w:rPr>
          <w:b w:val="0"/>
          <w:bCs w:val="0"/>
          <w:lang w:val="es-CO"/>
        </w:rPr>
      </w:pPr>
      <w:r w:rsidRPr="7A7848FF">
        <w:rPr>
          <w:b w:val="0"/>
          <w:bCs w:val="0"/>
          <w:lang w:val="es-CO"/>
        </w:rPr>
        <w:t xml:space="preserve">Documento de Lanzamiento del Proyecto </w:t>
      </w:r>
      <w:r w:rsidR="001D3D3A" w:rsidRPr="001D3D3A">
        <w:rPr>
          <w:b w:val="0"/>
          <w:bCs w:val="0"/>
          <w:i/>
          <w:iCs/>
          <w:color w:val="F79646" w:themeColor="accent6"/>
          <w:lang w:val="es-CO"/>
        </w:rPr>
        <w:t>Nombre del Proyecto</w:t>
      </w:r>
    </w:p>
    <w:p w14:paraId="0549EDE1" w14:textId="0702B406" w:rsidR="00023E4F" w:rsidRPr="00276E7A" w:rsidRDefault="00941E54" w:rsidP="00C270D8">
      <w:pPr>
        <w:jc w:val="both"/>
        <w:rPr>
          <w:rFonts w:ascii="Century Gothic" w:hAnsi="Century Gothic"/>
          <w:i/>
          <w:iCs/>
          <w:color w:val="F79646" w:themeColor="accent6"/>
          <w:sz w:val="18"/>
          <w:szCs w:val="20"/>
        </w:rPr>
      </w:pPr>
      <w:r w:rsidRPr="00276E7A">
        <w:rPr>
          <w:rFonts w:ascii="Century Gothic" w:hAnsi="Century Gothic"/>
          <w:i/>
          <w:iCs/>
          <w:color w:val="F79646" w:themeColor="accent6"/>
          <w:sz w:val="18"/>
          <w:szCs w:val="20"/>
        </w:rPr>
        <w:t>De</w:t>
      </w:r>
      <w:r w:rsidR="00023E4F" w:rsidRPr="00276E7A">
        <w:rPr>
          <w:rFonts w:ascii="Century Gothic" w:hAnsi="Century Gothic"/>
          <w:i/>
          <w:iCs/>
          <w:color w:val="F79646" w:themeColor="accent6"/>
          <w:sz w:val="18"/>
          <w:szCs w:val="20"/>
        </w:rPr>
        <w:t xml:space="preserve">scribir </w:t>
      </w:r>
      <w:r w:rsidR="00C67477" w:rsidRPr="00276E7A">
        <w:rPr>
          <w:rFonts w:ascii="Century Gothic" w:hAnsi="Century Gothic"/>
          <w:i/>
          <w:iCs/>
          <w:color w:val="F79646" w:themeColor="accent6"/>
          <w:sz w:val="18"/>
          <w:szCs w:val="20"/>
        </w:rPr>
        <w:t>de manera general lo que el lector va a encontrar en este documento</w:t>
      </w:r>
    </w:p>
    <w:p w14:paraId="0DC11077" w14:textId="081789CE" w:rsidR="00941E54" w:rsidRDefault="00941E54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055BD768" w14:textId="7C122E57" w:rsidR="00597321" w:rsidRPr="00C10D5A" w:rsidRDefault="00597321" w:rsidP="00597321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t>Identificación del Problema</w:t>
      </w:r>
    </w:p>
    <w:p w14:paraId="62C5FF71" w14:textId="5C146168" w:rsidR="00597321" w:rsidRPr="00537E3B" w:rsidRDefault="00276E7A" w:rsidP="00C270D8">
      <w:pPr>
        <w:jc w:val="both"/>
        <w:rPr>
          <w:rFonts w:ascii="Century Gothic" w:hAnsi="Century Gothic"/>
          <w:i/>
          <w:iCs/>
          <w:color w:val="F79646" w:themeColor="accent6"/>
          <w:sz w:val="18"/>
          <w:szCs w:val="20"/>
        </w:rPr>
      </w:pPr>
      <w:r w:rsidRPr="00537E3B">
        <w:rPr>
          <w:rFonts w:ascii="Century Gothic" w:hAnsi="Century Gothic"/>
          <w:i/>
          <w:iCs/>
          <w:color w:val="F79646" w:themeColor="accent6"/>
          <w:sz w:val="18"/>
          <w:szCs w:val="20"/>
        </w:rPr>
        <w:t>En un párrafo general se describe el problema</w:t>
      </w:r>
      <w:r w:rsidR="00AD1F5C" w:rsidRPr="00537E3B">
        <w:rPr>
          <w:rFonts w:ascii="Century Gothic" w:hAnsi="Century Gothic"/>
          <w:i/>
          <w:iCs/>
          <w:color w:val="F79646" w:themeColor="accent6"/>
          <w:sz w:val="18"/>
          <w:szCs w:val="20"/>
        </w:rPr>
        <w:t>/</w:t>
      </w:r>
      <w:r w:rsidR="00537E3B" w:rsidRPr="00537E3B">
        <w:rPr>
          <w:rFonts w:ascii="Century Gothic" w:hAnsi="Century Gothic"/>
          <w:i/>
          <w:iCs/>
          <w:color w:val="F79646" w:themeColor="accent6"/>
          <w:sz w:val="18"/>
          <w:szCs w:val="20"/>
        </w:rPr>
        <w:t>oportunidad</w:t>
      </w:r>
      <w:r w:rsidR="00AD1F5C" w:rsidRPr="00537E3B">
        <w:rPr>
          <w:rFonts w:ascii="Century Gothic" w:hAnsi="Century Gothic"/>
          <w:i/>
          <w:iCs/>
          <w:color w:val="F79646" w:themeColor="accent6"/>
          <w:sz w:val="18"/>
          <w:szCs w:val="20"/>
        </w:rPr>
        <w:t xml:space="preserve"> que se desea solucionar/</w:t>
      </w:r>
      <w:r w:rsidR="00537E3B" w:rsidRPr="00537E3B">
        <w:rPr>
          <w:rFonts w:ascii="Century Gothic" w:hAnsi="Century Gothic"/>
          <w:i/>
          <w:iCs/>
          <w:color w:val="F79646" w:themeColor="accent6"/>
          <w:sz w:val="18"/>
          <w:szCs w:val="20"/>
        </w:rPr>
        <w:t>aprovechar con el desarrollo de este proyecto.</w:t>
      </w:r>
      <w:r w:rsidR="00AD1F5C" w:rsidRPr="00537E3B">
        <w:rPr>
          <w:rFonts w:ascii="Century Gothic" w:hAnsi="Century Gothic"/>
          <w:i/>
          <w:iCs/>
          <w:color w:val="F79646" w:themeColor="accent6"/>
          <w:sz w:val="18"/>
          <w:szCs w:val="20"/>
        </w:rPr>
        <w:t xml:space="preserve"> </w:t>
      </w:r>
      <w:r w:rsidRPr="00537E3B">
        <w:rPr>
          <w:rFonts w:ascii="Century Gothic" w:hAnsi="Century Gothic"/>
          <w:i/>
          <w:iCs/>
          <w:color w:val="F79646" w:themeColor="accent6"/>
          <w:sz w:val="18"/>
          <w:szCs w:val="20"/>
        </w:rPr>
        <w:t xml:space="preserve"> </w:t>
      </w:r>
    </w:p>
    <w:p w14:paraId="12DBF36B" w14:textId="77777777" w:rsidR="00276E7A" w:rsidRPr="00537E3B" w:rsidRDefault="00276E7A" w:rsidP="00C270D8">
      <w:pPr>
        <w:jc w:val="both"/>
        <w:rPr>
          <w:rFonts w:ascii="Century Gothic" w:hAnsi="Century Gothic"/>
          <w:i/>
          <w:iCs/>
          <w:color w:val="F79646" w:themeColor="accent6"/>
          <w:sz w:val="18"/>
          <w:szCs w:val="20"/>
        </w:rPr>
      </w:pPr>
    </w:p>
    <w:p w14:paraId="0E9469DF" w14:textId="243B2C79" w:rsidR="00597321" w:rsidRPr="00537E3B" w:rsidRDefault="00597321" w:rsidP="00597321">
      <w:pPr>
        <w:rPr>
          <w:rFonts w:ascii="Century Gothic" w:hAnsi="Century Gothic"/>
          <w:i/>
          <w:iCs/>
          <w:color w:val="F79646" w:themeColor="accent6"/>
          <w:sz w:val="18"/>
          <w:szCs w:val="20"/>
        </w:rPr>
      </w:pPr>
      <w:r w:rsidRPr="00537E3B">
        <w:rPr>
          <w:rFonts w:ascii="Century Gothic" w:hAnsi="Century Gothic"/>
          <w:i/>
          <w:iCs/>
          <w:color w:val="F79646" w:themeColor="accent6"/>
          <w:sz w:val="18"/>
          <w:szCs w:val="20"/>
        </w:rPr>
        <w:t xml:space="preserve">En los sistemas logísticos de distribución de “carga” se presenta una gran informalidad en la definición de procesos y en los estándares para el manejo de información; esta informalidad dificulta la visibilidad y la trazabilidad de los envíos lo que a su vez genera: 1) sobrecostos, 2) retrasos en los pagos, 3) inconsistencias en la información, entre otros. </w:t>
      </w:r>
    </w:p>
    <w:p w14:paraId="0D25EF42" w14:textId="03586D87" w:rsidR="001D3D3A" w:rsidRDefault="001D3D3A" w:rsidP="00597321">
      <w:pPr>
        <w:rPr>
          <w:rFonts w:ascii="Century Gothic" w:hAnsi="Century Gothic"/>
          <w:color w:val="000000" w:themeColor="text1"/>
          <w:sz w:val="18"/>
          <w:szCs w:val="20"/>
        </w:rPr>
      </w:pPr>
    </w:p>
    <w:p w14:paraId="16AABB79" w14:textId="77777777" w:rsidR="001D3D3A" w:rsidRPr="00597321" w:rsidRDefault="001D3D3A" w:rsidP="001D3D3A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EE6C855" w14:textId="77777777" w:rsidR="001D3D3A" w:rsidRPr="00C10D5A" w:rsidRDefault="001D3D3A" w:rsidP="001D3D3A">
      <w:pPr>
        <w:pStyle w:val="Citadestacada"/>
        <w:rPr>
          <w:rFonts w:ascii="Century Gothic" w:hAnsi="Century Gothic"/>
        </w:rPr>
      </w:pPr>
      <w:r w:rsidRPr="00C10D5A">
        <w:rPr>
          <w:rFonts w:ascii="Century Gothic" w:hAnsi="Century Gothic"/>
        </w:rPr>
        <w:t>Definición del equipo de trabajo</w:t>
      </w:r>
    </w:p>
    <w:p w14:paraId="643CBF27" w14:textId="17A96BE7" w:rsidR="003676F8" w:rsidRDefault="001D3D3A" w:rsidP="001D3D3A">
      <w:pPr>
        <w:rPr>
          <w:rStyle w:val="Referenciasutil"/>
          <w:rFonts w:ascii="Century Gothic" w:hAnsi="Century Gothic"/>
          <w:sz w:val="18"/>
          <w:szCs w:val="20"/>
        </w:rPr>
      </w:pPr>
      <w:bookmarkStart w:id="0" w:name="_Toc336764668"/>
      <w:r w:rsidRPr="008327E8">
        <w:rPr>
          <w:rStyle w:val="Referenciasutil"/>
          <w:rFonts w:ascii="Century Gothic" w:hAnsi="Century Gothic"/>
          <w:sz w:val="18"/>
          <w:szCs w:val="20"/>
        </w:rPr>
        <w:t>Desarrolladores</w:t>
      </w:r>
    </w:p>
    <w:p w14:paraId="599D290D" w14:textId="3FF7AABC" w:rsidR="003676F8" w:rsidRPr="003676F8" w:rsidRDefault="003676F8" w:rsidP="001D3D3A">
      <w:pPr>
        <w:rPr>
          <w:rFonts w:ascii="Century Gothic" w:hAnsi="Century Gothic"/>
          <w:i/>
          <w:iCs/>
          <w:color w:val="F79646" w:themeColor="accent6"/>
          <w:sz w:val="18"/>
          <w:szCs w:val="20"/>
        </w:rPr>
      </w:pPr>
      <w:r>
        <w:rPr>
          <w:rFonts w:ascii="Century Gothic" w:hAnsi="Century Gothic"/>
          <w:i/>
          <w:iCs/>
          <w:color w:val="F79646" w:themeColor="accent6"/>
          <w:sz w:val="18"/>
          <w:szCs w:val="20"/>
        </w:rPr>
        <w:t>S</w:t>
      </w:r>
      <w:r w:rsidRPr="003676F8">
        <w:rPr>
          <w:rFonts w:ascii="Century Gothic" w:hAnsi="Century Gothic"/>
          <w:i/>
          <w:iCs/>
          <w:color w:val="F79646" w:themeColor="accent6"/>
          <w:sz w:val="18"/>
          <w:szCs w:val="20"/>
        </w:rPr>
        <w:t>e registran los datos del equipo de desarrolladores del proyecto</w:t>
      </w:r>
    </w:p>
    <w:p w14:paraId="28293D58" w14:textId="77777777" w:rsidR="001D3D3A" w:rsidRPr="009C36BE" w:rsidRDefault="001D3D3A" w:rsidP="001D3D3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3402"/>
        <w:gridCol w:w="2410"/>
        <w:gridCol w:w="2075"/>
      </w:tblGrid>
      <w:tr w:rsidR="001D3D3A" w:rsidRPr="00B06B45" w14:paraId="272BAB84" w14:textId="77777777" w:rsidTr="00CD2371">
        <w:trPr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231450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b/>
                <w:sz w:val="20"/>
                <w:szCs w:val="20"/>
              </w:rPr>
            </w:pPr>
            <w:r w:rsidRPr="00B06B45">
              <w:rPr>
                <w:rFonts w:ascii="Century Gothic" w:hAnsi="Century Gothic"/>
                <w:b/>
                <w:sz w:val="20"/>
                <w:szCs w:val="20"/>
              </w:rPr>
              <w:t xml:space="preserve">Rol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CF1582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b/>
                <w:sz w:val="20"/>
                <w:szCs w:val="20"/>
              </w:rPr>
            </w:pPr>
            <w:r w:rsidRPr="00B06B45">
              <w:rPr>
                <w:rFonts w:ascii="Century Gothic" w:hAnsi="Century Gothic"/>
                <w:b/>
                <w:sz w:val="20"/>
                <w:szCs w:val="20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78EAE7" w14:textId="77777777" w:rsidR="001D3D3A" w:rsidRPr="00B06B45" w:rsidRDefault="001D3D3A" w:rsidP="00CD2371">
            <w:pPr>
              <w:spacing w:after="60"/>
              <w:outlineLvl w:val="1"/>
              <w:rPr>
                <w:rFonts w:ascii="Century Gothic" w:hAnsi="Century Gothic"/>
                <w:b/>
                <w:sz w:val="20"/>
                <w:szCs w:val="20"/>
              </w:rPr>
            </w:pPr>
            <w:r w:rsidRPr="00B06B45">
              <w:rPr>
                <w:rFonts w:ascii="Century Gothic" w:hAnsi="Century Gothic"/>
                <w:b/>
                <w:sz w:val="20"/>
                <w:szCs w:val="20"/>
              </w:rPr>
              <w:t>E-mail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D86F1E" w14:textId="77777777" w:rsidR="001D3D3A" w:rsidRPr="00B06B45" w:rsidRDefault="001D3D3A" w:rsidP="00CD2371">
            <w:pPr>
              <w:spacing w:after="60"/>
              <w:outlineLvl w:val="1"/>
              <w:rPr>
                <w:rFonts w:ascii="Century Gothic" w:hAnsi="Century Gothic"/>
                <w:b/>
                <w:sz w:val="20"/>
                <w:szCs w:val="20"/>
              </w:rPr>
            </w:pPr>
            <w:r w:rsidRPr="00B06B45">
              <w:rPr>
                <w:rFonts w:ascii="Century Gothic" w:hAnsi="Century Gothic"/>
                <w:b/>
                <w:sz w:val="20"/>
                <w:szCs w:val="20"/>
              </w:rPr>
              <w:t>Teléfono</w:t>
            </w:r>
          </w:p>
        </w:tc>
      </w:tr>
      <w:tr w:rsidR="001D3D3A" w:rsidRPr="00B06B45" w14:paraId="112BF643" w14:textId="77777777" w:rsidTr="00CD2371">
        <w:trPr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A3B8" w14:textId="77777777" w:rsidR="001D3D3A" w:rsidRPr="00F75EFE" w:rsidRDefault="001D3D3A" w:rsidP="00CD2371">
            <w:pPr>
              <w:spacing w:after="60"/>
              <w:outlineLvl w:val="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AF98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4DB0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08E5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Cs w:val="20"/>
              </w:rPr>
            </w:pPr>
          </w:p>
        </w:tc>
      </w:tr>
      <w:tr w:rsidR="001D3D3A" w:rsidRPr="00B06B45" w14:paraId="7F2F1756" w14:textId="77777777" w:rsidTr="00CD2371">
        <w:trPr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1D3D" w14:textId="77777777" w:rsidR="001D3D3A" w:rsidRPr="00F75EFE" w:rsidRDefault="001D3D3A" w:rsidP="00CD2371">
            <w:pPr>
              <w:spacing w:after="60"/>
              <w:outlineLvl w:val="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9024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CE5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028A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D3D3A" w:rsidRPr="00B06B45" w14:paraId="78CE7F09" w14:textId="77777777" w:rsidTr="00CD2371">
        <w:trPr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28B7" w14:textId="77777777" w:rsidR="001D3D3A" w:rsidRPr="00F75EFE" w:rsidRDefault="001D3D3A" w:rsidP="00CD2371">
            <w:pPr>
              <w:spacing w:after="60"/>
              <w:outlineLvl w:val="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D2AB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A9F5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12EA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D3D3A" w:rsidRPr="00B06B45" w14:paraId="53B7A994" w14:textId="77777777" w:rsidTr="00CD2371">
        <w:trPr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68EB" w14:textId="77777777" w:rsidR="001D3D3A" w:rsidRPr="00F75EFE" w:rsidRDefault="001D3D3A" w:rsidP="00CD2371">
            <w:pPr>
              <w:spacing w:after="60"/>
              <w:outlineLvl w:val="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C189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6728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0D3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D3D3A" w:rsidRPr="00B06B45" w14:paraId="66144745" w14:textId="77777777" w:rsidTr="00CD2371">
        <w:trPr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852E" w14:textId="77777777" w:rsidR="001D3D3A" w:rsidRPr="00F75EFE" w:rsidRDefault="001D3D3A" w:rsidP="00CD2371">
            <w:pPr>
              <w:spacing w:after="60"/>
              <w:outlineLvl w:val="1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1D90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EDB5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3522" w14:textId="77777777" w:rsidR="001D3D3A" w:rsidRPr="00B06B45" w:rsidRDefault="001D3D3A" w:rsidP="00CD2371">
            <w:pPr>
              <w:spacing w:after="60"/>
              <w:jc w:val="center"/>
              <w:outlineLvl w:val="1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2FF0DD0" w14:textId="77777777" w:rsidR="001D3D3A" w:rsidRDefault="001D3D3A" w:rsidP="001D3D3A">
      <w:pPr>
        <w:rPr>
          <w:rFonts w:ascii="Century Gothic" w:hAnsi="Century Gothic"/>
        </w:rPr>
      </w:pPr>
    </w:p>
    <w:p w14:paraId="0DD779E7" w14:textId="77777777" w:rsidR="001D3D3A" w:rsidRDefault="001D3D3A" w:rsidP="001D3D3A">
      <w:pPr>
        <w:rPr>
          <w:rStyle w:val="Referenciasutil"/>
          <w:rFonts w:ascii="Century Gothic" w:hAnsi="Century Gothic"/>
          <w:sz w:val="18"/>
          <w:szCs w:val="20"/>
        </w:rPr>
      </w:pPr>
    </w:p>
    <w:p w14:paraId="1E6C4798" w14:textId="74E85A02" w:rsidR="001D3D3A" w:rsidRDefault="001D3D3A" w:rsidP="001D3D3A">
      <w:pPr>
        <w:rPr>
          <w:rStyle w:val="Referenciasutil"/>
          <w:rFonts w:ascii="Century Gothic" w:hAnsi="Century Gothic"/>
          <w:sz w:val="18"/>
          <w:szCs w:val="20"/>
        </w:rPr>
      </w:pPr>
      <w:r w:rsidRPr="008327E8">
        <w:rPr>
          <w:rStyle w:val="Referenciasutil"/>
          <w:rFonts w:ascii="Century Gothic" w:hAnsi="Century Gothic"/>
          <w:sz w:val="18"/>
          <w:szCs w:val="20"/>
        </w:rPr>
        <w:t>Stakeholders</w:t>
      </w:r>
    </w:p>
    <w:p w14:paraId="62B507A3" w14:textId="1A490558" w:rsidR="003676F8" w:rsidRPr="003676F8" w:rsidRDefault="003676F8" w:rsidP="003676F8">
      <w:pPr>
        <w:rPr>
          <w:rFonts w:ascii="Century Gothic" w:hAnsi="Century Gothic"/>
          <w:i/>
          <w:iCs/>
          <w:color w:val="F79646" w:themeColor="accent6"/>
          <w:sz w:val="18"/>
          <w:szCs w:val="20"/>
        </w:rPr>
      </w:pPr>
      <w:r>
        <w:rPr>
          <w:rFonts w:ascii="Century Gothic" w:hAnsi="Century Gothic"/>
          <w:i/>
          <w:iCs/>
          <w:color w:val="F79646" w:themeColor="accent6"/>
          <w:sz w:val="18"/>
          <w:szCs w:val="20"/>
        </w:rPr>
        <w:t>S</w:t>
      </w:r>
      <w:r w:rsidRPr="003676F8">
        <w:rPr>
          <w:rFonts w:ascii="Century Gothic" w:hAnsi="Century Gothic"/>
          <w:i/>
          <w:iCs/>
          <w:color w:val="F79646" w:themeColor="accent6"/>
          <w:sz w:val="18"/>
          <w:szCs w:val="20"/>
        </w:rPr>
        <w:t>e registran los datos de</w:t>
      </w:r>
      <w:r>
        <w:rPr>
          <w:rFonts w:ascii="Century Gothic" w:hAnsi="Century Gothic"/>
          <w:i/>
          <w:iCs/>
          <w:color w:val="F79646" w:themeColor="accent6"/>
          <w:sz w:val="18"/>
          <w:szCs w:val="20"/>
        </w:rPr>
        <w:t xml:space="preserve"> los clientes y usuarios </w:t>
      </w:r>
      <w:r w:rsidRPr="003676F8">
        <w:rPr>
          <w:rFonts w:ascii="Century Gothic" w:hAnsi="Century Gothic"/>
          <w:i/>
          <w:iCs/>
          <w:color w:val="F79646" w:themeColor="accent6"/>
          <w:sz w:val="18"/>
          <w:szCs w:val="20"/>
        </w:rPr>
        <w:t xml:space="preserve">del </w:t>
      </w:r>
      <w:r>
        <w:rPr>
          <w:rFonts w:ascii="Century Gothic" w:hAnsi="Century Gothic"/>
          <w:i/>
          <w:iCs/>
          <w:color w:val="F79646" w:themeColor="accent6"/>
          <w:sz w:val="18"/>
          <w:szCs w:val="20"/>
        </w:rPr>
        <w:t>sistema a desarrollar</w:t>
      </w:r>
    </w:p>
    <w:p w14:paraId="10D1FBC9" w14:textId="77777777" w:rsidR="003676F8" w:rsidRPr="008327E8" w:rsidRDefault="003676F8" w:rsidP="001D3D3A">
      <w:pPr>
        <w:rPr>
          <w:rStyle w:val="Referenciasutil"/>
          <w:rFonts w:ascii="Century Gothic" w:hAnsi="Century Gothic"/>
          <w:sz w:val="18"/>
          <w:szCs w:val="20"/>
        </w:rPr>
      </w:pPr>
    </w:p>
    <w:p w14:paraId="3B03604B" w14:textId="77777777" w:rsidR="001D3D3A" w:rsidRPr="00467ADB" w:rsidRDefault="001D3D3A" w:rsidP="001D3D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3266"/>
        <w:gridCol w:w="4437"/>
      </w:tblGrid>
      <w:tr w:rsidR="001D3D3A" w14:paraId="0F557B17" w14:textId="77777777" w:rsidTr="00CD2371">
        <w:tc>
          <w:tcPr>
            <w:tcW w:w="1804" w:type="dxa"/>
            <w:shd w:val="clear" w:color="auto" w:fill="D9D9D9" w:themeFill="background1" w:themeFillShade="D9"/>
          </w:tcPr>
          <w:p w14:paraId="0B92016E" w14:textId="77777777" w:rsidR="001D3D3A" w:rsidRPr="00467ADB" w:rsidRDefault="001D3D3A" w:rsidP="00CD2371">
            <w:pPr>
              <w:jc w:val="center"/>
              <w:rPr>
                <w:rFonts w:ascii="Century Gothic" w:hAnsi="Century Gothic"/>
                <w:b/>
                <w:bCs/>
                <w:szCs w:val="22"/>
              </w:rPr>
            </w:pPr>
            <w:r w:rsidRPr="00467ADB">
              <w:rPr>
                <w:rFonts w:ascii="Century Gothic" w:hAnsi="Century Gothic"/>
                <w:b/>
                <w:bCs/>
                <w:szCs w:val="22"/>
              </w:rPr>
              <w:t>Rol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B4D86D0" w14:textId="77777777" w:rsidR="001D3D3A" w:rsidRPr="00467ADB" w:rsidRDefault="001D3D3A" w:rsidP="00CD2371">
            <w:pPr>
              <w:jc w:val="center"/>
              <w:rPr>
                <w:rFonts w:ascii="Century Gothic" w:hAnsi="Century Gothic"/>
                <w:b/>
                <w:bCs/>
                <w:szCs w:val="22"/>
              </w:rPr>
            </w:pPr>
            <w:r w:rsidRPr="00467ADB">
              <w:rPr>
                <w:rFonts w:ascii="Century Gothic" w:hAnsi="Century Gothic"/>
                <w:b/>
                <w:bCs/>
                <w:szCs w:val="22"/>
              </w:rPr>
              <w:t>Descripción</w:t>
            </w:r>
          </w:p>
        </w:tc>
        <w:tc>
          <w:tcPr>
            <w:tcW w:w="4437" w:type="dxa"/>
            <w:shd w:val="clear" w:color="auto" w:fill="D9D9D9" w:themeFill="background1" w:themeFillShade="D9"/>
          </w:tcPr>
          <w:p w14:paraId="6839E00F" w14:textId="77777777" w:rsidR="001D3D3A" w:rsidRPr="00467ADB" w:rsidRDefault="001D3D3A" w:rsidP="00CD2371">
            <w:pPr>
              <w:jc w:val="center"/>
              <w:rPr>
                <w:rFonts w:ascii="Century Gothic" w:hAnsi="Century Gothic"/>
                <w:b/>
                <w:bCs/>
                <w:szCs w:val="22"/>
              </w:rPr>
            </w:pPr>
            <w:r w:rsidRPr="00467ADB">
              <w:rPr>
                <w:rFonts w:ascii="Century Gothic" w:hAnsi="Century Gothic"/>
                <w:b/>
                <w:bCs/>
                <w:szCs w:val="22"/>
              </w:rPr>
              <w:t>Responsabilidades</w:t>
            </w:r>
          </w:p>
        </w:tc>
      </w:tr>
      <w:tr w:rsidR="001D3D3A" w14:paraId="663D4AF7" w14:textId="77777777" w:rsidTr="00CD2371">
        <w:tc>
          <w:tcPr>
            <w:tcW w:w="1804" w:type="dxa"/>
          </w:tcPr>
          <w:p w14:paraId="5D5FDA73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3266" w:type="dxa"/>
          </w:tcPr>
          <w:p w14:paraId="414C575A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4437" w:type="dxa"/>
          </w:tcPr>
          <w:p w14:paraId="28BFEEEA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</w:tr>
      <w:tr w:rsidR="001D3D3A" w14:paraId="1A92071D" w14:textId="77777777" w:rsidTr="00CD2371">
        <w:tc>
          <w:tcPr>
            <w:tcW w:w="1804" w:type="dxa"/>
          </w:tcPr>
          <w:p w14:paraId="5871DC44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3266" w:type="dxa"/>
          </w:tcPr>
          <w:p w14:paraId="231C042E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4437" w:type="dxa"/>
          </w:tcPr>
          <w:p w14:paraId="04D92CA2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</w:tr>
      <w:tr w:rsidR="001D3D3A" w14:paraId="2CD987CE" w14:textId="77777777" w:rsidTr="00CD2371">
        <w:tc>
          <w:tcPr>
            <w:tcW w:w="1804" w:type="dxa"/>
          </w:tcPr>
          <w:p w14:paraId="6F27A937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3266" w:type="dxa"/>
          </w:tcPr>
          <w:p w14:paraId="5F93A055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4437" w:type="dxa"/>
          </w:tcPr>
          <w:p w14:paraId="3D7AD8BC" w14:textId="77777777" w:rsidR="001D3D3A" w:rsidRPr="00BB6BA1" w:rsidRDefault="001D3D3A" w:rsidP="00CD2371">
            <w:pPr>
              <w:spacing w:after="60"/>
              <w:outlineLvl w:val="1"/>
              <w:rPr>
                <w:rFonts w:ascii="Century Gothic" w:hAnsi="Century Gothic"/>
                <w:color w:val="548DD4" w:themeColor="text2" w:themeTint="99"/>
                <w:sz w:val="18"/>
                <w:szCs w:val="18"/>
              </w:rPr>
            </w:pPr>
          </w:p>
        </w:tc>
      </w:tr>
    </w:tbl>
    <w:p w14:paraId="303BA5B4" w14:textId="0D2D014F" w:rsidR="001D3D3A" w:rsidRDefault="001D3D3A" w:rsidP="001D3D3A">
      <w:pPr>
        <w:rPr>
          <w:rFonts w:ascii="Century Gothic" w:hAnsi="Century Gothic"/>
        </w:rPr>
      </w:pPr>
    </w:p>
    <w:p w14:paraId="4082DAC0" w14:textId="3D5F064A" w:rsidR="00CE7864" w:rsidRDefault="00CE7864" w:rsidP="00CE7864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t>Canales de Comunicación</w:t>
      </w:r>
    </w:p>
    <w:p w14:paraId="01812086" w14:textId="76C15647" w:rsidR="00CE7864" w:rsidRPr="00CE7864" w:rsidRDefault="00CE7864" w:rsidP="00CE7864">
      <w:pPr>
        <w:rPr>
          <w:rFonts w:ascii="Century Gothic" w:hAnsi="Century Gothic"/>
          <w:i/>
          <w:iCs/>
          <w:color w:val="F79646" w:themeColor="accent6"/>
          <w:sz w:val="18"/>
          <w:szCs w:val="20"/>
        </w:rPr>
      </w:pPr>
      <w:r w:rsidRPr="00CE7864">
        <w:rPr>
          <w:rFonts w:ascii="Century Gothic" w:hAnsi="Century Gothic"/>
          <w:i/>
          <w:iCs/>
          <w:color w:val="F79646" w:themeColor="accent6"/>
          <w:sz w:val="18"/>
          <w:szCs w:val="20"/>
        </w:rPr>
        <w:t>Especifique cómo será la comunicación del equipo sea presencial y/o virtual</w:t>
      </w:r>
    </w:p>
    <w:p w14:paraId="0E7EBE8F" w14:textId="77777777" w:rsidR="00CE7864" w:rsidRPr="00CE7864" w:rsidRDefault="00CE7864" w:rsidP="00CE78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2377"/>
        <w:gridCol w:w="2377"/>
        <w:gridCol w:w="2377"/>
      </w:tblGrid>
      <w:tr w:rsidR="00CE7864" w14:paraId="282764B8" w14:textId="77777777" w:rsidTr="00CD2371">
        <w:tc>
          <w:tcPr>
            <w:tcW w:w="2376" w:type="dxa"/>
          </w:tcPr>
          <w:p w14:paraId="770EC599" w14:textId="77777777" w:rsidR="00CE7864" w:rsidRDefault="00CE7864" w:rsidP="00CD2371">
            <w:pPr>
              <w:jc w:val="center"/>
            </w:pPr>
            <w:r>
              <w:t>Dia</w:t>
            </w:r>
          </w:p>
        </w:tc>
        <w:tc>
          <w:tcPr>
            <w:tcW w:w="2377" w:type="dxa"/>
          </w:tcPr>
          <w:p w14:paraId="0CBF7439" w14:textId="77777777" w:rsidR="00CE7864" w:rsidRDefault="00CE7864" w:rsidP="00CD2371">
            <w:pPr>
              <w:jc w:val="center"/>
            </w:pPr>
            <w:r>
              <w:t>Hora</w:t>
            </w:r>
          </w:p>
        </w:tc>
        <w:tc>
          <w:tcPr>
            <w:tcW w:w="2377" w:type="dxa"/>
          </w:tcPr>
          <w:p w14:paraId="27DA6914" w14:textId="77777777" w:rsidR="00CE7864" w:rsidRDefault="00CE7864" w:rsidP="00CD2371">
            <w:pPr>
              <w:jc w:val="center"/>
            </w:pPr>
            <w:r>
              <w:t>Tipo (Virtual/Presencial)</w:t>
            </w:r>
          </w:p>
        </w:tc>
        <w:tc>
          <w:tcPr>
            <w:tcW w:w="2377" w:type="dxa"/>
          </w:tcPr>
          <w:p w14:paraId="00FDEADA" w14:textId="77777777" w:rsidR="00CE7864" w:rsidRDefault="00CE7864" w:rsidP="00CD2371">
            <w:pPr>
              <w:jc w:val="center"/>
            </w:pPr>
            <w:r>
              <w:t>Lugar</w:t>
            </w:r>
          </w:p>
        </w:tc>
      </w:tr>
      <w:tr w:rsidR="00CE7864" w14:paraId="558AF859" w14:textId="77777777" w:rsidTr="00CD2371">
        <w:tc>
          <w:tcPr>
            <w:tcW w:w="2376" w:type="dxa"/>
          </w:tcPr>
          <w:p w14:paraId="0A4FB12D" w14:textId="77777777" w:rsidR="00CE7864" w:rsidRDefault="00CE7864" w:rsidP="00CD2371"/>
        </w:tc>
        <w:tc>
          <w:tcPr>
            <w:tcW w:w="2377" w:type="dxa"/>
          </w:tcPr>
          <w:p w14:paraId="2E4CD185" w14:textId="77777777" w:rsidR="00CE7864" w:rsidRDefault="00CE7864" w:rsidP="00CD2371"/>
        </w:tc>
        <w:tc>
          <w:tcPr>
            <w:tcW w:w="2377" w:type="dxa"/>
          </w:tcPr>
          <w:p w14:paraId="540EA60E" w14:textId="77777777" w:rsidR="00CE7864" w:rsidRDefault="00CE7864" w:rsidP="00CD2371"/>
        </w:tc>
        <w:tc>
          <w:tcPr>
            <w:tcW w:w="2377" w:type="dxa"/>
          </w:tcPr>
          <w:p w14:paraId="51055B43" w14:textId="77777777" w:rsidR="00CE7864" w:rsidRDefault="00CE7864" w:rsidP="00CD2371"/>
        </w:tc>
      </w:tr>
      <w:tr w:rsidR="00CE7864" w14:paraId="1468E723" w14:textId="77777777" w:rsidTr="00CD2371">
        <w:tc>
          <w:tcPr>
            <w:tcW w:w="2376" w:type="dxa"/>
          </w:tcPr>
          <w:p w14:paraId="4F665475" w14:textId="77777777" w:rsidR="00CE7864" w:rsidRDefault="00CE7864" w:rsidP="00CD2371"/>
        </w:tc>
        <w:tc>
          <w:tcPr>
            <w:tcW w:w="2377" w:type="dxa"/>
          </w:tcPr>
          <w:p w14:paraId="23C2FC73" w14:textId="77777777" w:rsidR="00CE7864" w:rsidRDefault="00CE7864" w:rsidP="00CD2371"/>
        </w:tc>
        <w:tc>
          <w:tcPr>
            <w:tcW w:w="2377" w:type="dxa"/>
          </w:tcPr>
          <w:p w14:paraId="0A5B897E" w14:textId="77777777" w:rsidR="00CE7864" w:rsidRDefault="00CE7864" w:rsidP="00CD2371"/>
        </w:tc>
        <w:tc>
          <w:tcPr>
            <w:tcW w:w="2377" w:type="dxa"/>
          </w:tcPr>
          <w:p w14:paraId="74B665B6" w14:textId="77777777" w:rsidR="00CE7864" w:rsidRDefault="00CE7864" w:rsidP="00CD2371"/>
        </w:tc>
      </w:tr>
      <w:tr w:rsidR="00CE7864" w14:paraId="3440675E" w14:textId="77777777" w:rsidTr="00CD2371">
        <w:tc>
          <w:tcPr>
            <w:tcW w:w="2376" w:type="dxa"/>
          </w:tcPr>
          <w:p w14:paraId="1777F279" w14:textId="77777777" w:rsidR="00CE7864" w:rsidRDefault="00CE7864" w:rsidP="00CD2371"/>
        </w:tc>
        <w:tc>
          <w:tcPr>
            <w:tcW w:w="2377" w:type="dxa"/>
          </w:tcPr>
          <w:p w14:paraId="6F9DCDBE" w14:textId="77777777" w:rsidR="00CE7864" w:rsidRDefault="00CE7864" w:rsidP="00CD2371"/>
        </w:tc>
        <w:tc>
          <w:tcPr>
            <w:tcW w:w="2377" w:type="dxa"/>
          </w:tcPr>
          <w:p w14:paraId="13EADE4C" w14:textId="77777777" w:rsidR="00CE7864" w:rsidRDefault="00CE7864" w:rsidP="00CD2371"/>
        </w:tc>
        <w:tc>
          <w:tcPr>
            <w:tcW w:w="2377" w:type="dxa"/>
          </w:tcPr>
          <w:p w14:paraId="345ECF38" w14:textId="77777777" w:rsidR="00CE7864" w:rsidRDefault="00CE7864" w:rsidP="00CD2371"/>
        </w:tc>
      </w:tr>
      <w:tr w:rsidR="00CE7864" w14:paraId="60C104C6" w14:textId="77777777" w:rsidTr="00CD2371">
        <w:tc>
          <w:tcPr>
            <w:tcW w:w="2376" w:type="dxa"/>
          </w:tcPr>
          <w:p w14:paraId="25CA5AB1" w14:textId="77777777" w:rsidR="00CE7864" w:rsidRDefault="00CE7864" w:rsidP="00CD2371"/>
        </w:tc>
        <w:tc>
          <w:tcPr>
            <w:tcW w:w="2377" w:type="dxa"/>
          </w:tcPr>
          <w:p w14:paraId="5F05EE19" w14:textId="77777777" w:rsidR="00CE7864" w:rsidRDefault="00CE7864" w:rsidP="00CD2371"/>
        </w:tc>
        <w:tc>
          <w:tcPr>
            <w:tcW w:w="2377" w:type="dxa"/>
          </w:tcPr>
          <w:p w14:paraId="018C1EF6" w14:textId="77777777" w:rsidR="00CE7864" w:rsidRDefault="00CE7864" w:rsidP="00CD2371"/>
        </w:tc>
        <w:tc>
          <w:tcPr>
            <w:tcW w:w="2377" w:type="dxa"/>
          </w:tcPr>
          <w:p w14:paraId="778C69BA" w14:textId="77777777" w:rsidR="00CE7864" w:rsidRDefault="00CE7864" w:rsidP="00CD2371"/>
        </w:tc>
      </w:tr>
    </w:tbl>
    <w:p w14:paraId="67E0FD37" w14:textId="77777777" w:rsidR="00CE7864" w:rsidRDefault="00CE7864" w:rsidP="00CE7864">
      <w:pPr>
        <w:rPr>
          <w:rFonts w:ascii="Century Gothic" w:hAnsi="Century Gothic"/>
        </w:rPr>
      </w:pPr>
    </w:p>
    <w:p w14:paraId="1297FE1B" w14:textId="77777777" w:rsidR="00CE7864" w:rsidRDefault="00CE7864" w:rsidP="001D3D3A">
      <w:pPr>
        <w:rPr>
          <w:rFonts w:ascii="Century Gothic" w:hAnsi="Century Gothic"/>
        </w:rPr>
      </w:pPr>
    </w:p>
    <w:p w14:paraId="7B50C93F" w14:textId="77777777" w:rsidR="001D3D3A" w:rsidRPr="00C10D5A" w:rsidRDefault="001D3D3A" w:rsidP="001D3D3A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t>Reglas de Juego del Equipo</w:t>
      </w:r>
    </w:p>
    <w:p w14:paraId="65457470" w14:textId="77777777" w:rsidR="001D3D3A" w:rsidRPr="003676F8" w:rsidRDefault="001D3D3A" w:rsidP="001D3D3A">
      <w:pPr>
        <w:rPr>
          <w:rFonts w:ascii="Century Gothic" w:hAnsi="Century Gothic"/>
          <w:i/>
          <w:iCs/>
          <w:color w:val="F79646" w:themeColor="accent6"/>
          <w:sz w:val="18"/>
          <w:szCs w:val="20"/>
        </w:rPr>
      </w:pPr>
      <w:r w:rsidRPr="003676F8">
        <w:rPr>
          <w:rFonts w:ascii="Century Gothic" w:hAnsi="Century Gothic"/>
          <w:i/>
          <w:iCs/>
          <w:color w:val="F79646" w:themeColor="accent6"/>
          <w:sz w:val="18"/>
          <w:szCs w:val="20"/>
        </w:rPr>
        <w:t>*Ver anexo sobre reglas de Juego</w:t>
      </w:r>
    </w:p>
    <w:bookmarkEnd w:id="0"/>
    <w:p w14:paraId="3490E4F3" w14:textId="77777777" w:rsidR="001D3D3A" w:rsidRDefault="001D3D3A" w:rsidP="001D3D3A"/>
    <w:p w14:paraId="5F3FE72B" w14:textId="6DB72C97" w:rsidR="00597321" w:rsidRDefault="00597321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27367EB7" w14:textId="70A7EEA5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757B2AAC" w14:textId="1120F6B5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38A538B9" w14:textId="357DE92C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3A672044" w14:textId="214D9E08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39B45DC4" w14:textId="577DFF45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17B6D675" w14:textId="5C4DF88E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36454650" w14:textId="1AA74607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1E3641A7" w14:textId="2281659B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5923BF27" w14:textId="4B691ED2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1AD04E76" w14:textId="445EB51F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00573F35" w14:textId="2E2078AC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2EC21C9A" w14:textId="67D0180F" w:rsidR="00602F9C" w:rsidRDefault="00602F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16F60ABB" w14:textId="3E691764" w:rsidR="00597321" w:rsidRPr="003676F8" w:rsidRDefault="00597321" w:rsidP="003676F8">
      <w:pPr>
        <w:pStyle w:val="Citadestacada"/>
        <w:rPr>
          <w:rFonts w:ascii="Century Gothic" w:hAnsi="Century Gothic"/>
        </w:rPr>
      </w:pPr>
      <w:r w:rsidRPr="003676F8">
        <w:rPr>
          <w:rFonts w:ascii="Century Gothic" w:hAnsi="Century Gothic"/>
        </w:rPr>
        <w:lastRenderedPageBreak/>
        <w:t>Problemas específicos</w:t>
      </w:r>
    </w:p>
    <w:p w14:paraId="60B32CD2" w14:textId="56C378E8" w:rsidR="00597321" w:rsidRDefault="00597321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20"/>
        </w:rPr>
      </w:pPr>
    </w:p>
    <w:p w14:paraId="0389F8F2" w14:textId="77777777" w:rsidR="00597321" w:rsidRPr="00597321" w:rsidRDefault="00597321" w:rsidP="00597321">
      <w:pPr>
        <w:rPr>
          <w:rFonts w:ascii="Century Gothic" w:hAnsi="Century Gothic"/>
          <w:b/>
          <w:i/>
          <w:sz w:val="18"/>
          <w:szCs w:val="18"/>
        </w:rPr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E03FD9" w:rsidRPr="00E03FD9" w14:paraId="57CEE291" w14:textId="77777777" w:rsidTr="00F1059D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201B9A" w14:textId="58FA735F" w:rsidR="00597321" w:rsidRPr="00E03FD9" w:rsidRDefault="00597321" w:rsidP="00597321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P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E-0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1El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DCFCBEB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La dificultad para conseguir carga de retorno cuando ya se ha descargado en una ciudad</w:t>
            </w:r>
          </w:p>
        </w:tc>
      </w:tr>
      <w:tr w:rsidR="00E03FD9" w:rsidRPr="00E03FD9" w14:paraId="6C6C3E55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D6B99B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9B3C7C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 xml:space="preserve">A los conductores </w:t>
            </w:r>
          </w:p>
        </w:tc>
      </w:tr>
      <w:tr w:rsidR="00E03FD9" w:rsidRPr="00E03FD9" w14:paraId="471B235C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A02231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4C6714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 xml:space="preserve">Afectación económica a los conductores porque deben asumir costos de regreso. Perdida de oportunidad por parte de las empresas generadoras de carga que no se enteran de la posibilidad de hacer envíos. </w:t>
            </w:r>
          </w:p>
        </w:tc>
      </w:tr>
      <w:tr w:rsidR="00E03FD9" w:rsidRPr="00E03FD9" w14:paraId="4BE6BF85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2869FE" w14:textId="77777777" w:rsidR="00597321" w:rsidRPr="00E03FD9" w:rsidRDefault="00597321" w:rsidP="00F1059D">
            <w:pPr>
              <w:pStyle w:val="Textoindependiente"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7732DA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Contar con un sistema que permita registrar los retornos sin carga que pueda ser consultado por parte de las empresas generadoras de carga.</w:t>
            </w:r>
          </w:p>
        </w:tc>
      </w:tr>
    </w:tbl>
    <w:p w14:paraId="6E4E217D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p w14:paraId="46679FE3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p w14:paraId="106D9B76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E03FD9" w:rsidRPr="00E03FD9" w14:paraId="685FE24E" w14:textId="77777777" w:rsidTr="00F1059D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F1C918" w14:textId="748ADD9A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P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E-0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2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 xml:space="preserve"> 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BC85A4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Demoras en los tiempos para legalizar los pagos a transportadores por demoras o inconsistencias en la facturación</w:t>
            </w:r>
          </w:p>
        </w:tc>
      </w:tr>
      <w:tr w:rsidR="00E03FD9" w:rsidRPr="00E03FD9" w14:paraId="2B577099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179C2BF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0EF40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A todos los actores del sistema: empresas generadoras de carga, empresas de logística de trasporte, conductores y clientes de la carga.</w:t>
            </w:r>
          </w:p>
        </w:tc>
      </w:tr>
      <w:tr w:rsidR="00E03FD9" w:rsidRPr="00E03FD9" w14:paraId="24610A63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876B48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2B90DB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Demora en el pago a los transportadores</w:t>
            </w:r>
          </w:p>
        </w:tc>
      </w:tr>
      <w:tr w:rsidR="00E03FD9" w:rsidRPr="00E03FD9" w14:paraId="612A7D25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D82FDD" w14:textId="77777777" w:rsidR="00597321" w:rsidRPr="00E03FD9" w:rsidRDefault="00597321" w:rsidP="00F1059D">
            <w:pPr>
              <w:pStyle w:val="Textoindependiente"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0F818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</w:tbl>
    <w:p w14:paraId="360FD8C5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</w:rPr>
      </w:pPr>
    </w:p>
    <w:p w14:paraId="18FBDFBA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E03FD9" w:rsidRPr="00E03FD9" w14:paraId="6C307723" w14:textId="77777777" w:rsidTr="00F1059D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C2941A" w14:textId="0E64402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P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E-0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3-El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B85F64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Falta de visibilidad de la ubicación y estado del vehículo, conductor y el estado la carga en tiempo real</w:t>
            </w:r>
          </w:p>
        </w:tc>
      </w:tr>
      <w:tr w:rsidR="00E03FD9" w:rsidRPr="00E03FD9" w14:paraId="50C02C4F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5764A4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BCA2D9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  <w:tr w:rsidR="00E03FD9" w:rsidRPr="00E03FD9" w14:paraId="3BC90581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70A57E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89C7F6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  <w:tr w:rsidR="00E03FD9" w:rsidRPr="00E03FD9" w14:paraId="69A0778E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E4F73D" w14:textId="77777777" w:rsidR="00597321" w:rsidRPr="00E03FD9" w:rsidRDefault="00597321" w:rsidP="00F1059D">
            <w:pPr>
              <w:pStyle w:val="Textoindependiente"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ED9CAD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</w:tbl>
    <w:p w14:paraId="4C177334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E03FD9" w:rsidRPr="00E03FD9" w14:paraId="474D6F5F" w14:textId="77777777" w:rsidTr="00F1059D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AB6BF5" w14:textId="36FDDE8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lastRenderedPageBreak/>
              <w:t>P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E-0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4-El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595637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Falta de trazabilidad de la carga desde que se despacha hasta que llega a su destino</w:t>
            </w:r>
          </w:p>
        </w:tc>
      </w:tr>
      <w:tr w:rsidR="00E03FD9" w:rsidRPr="00E03FD9" w14:paraId="1E78CDD9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B65EDD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620578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  <w:tr w:rsidR="00E03FD9" w:rsidRPr="00E03FD9" w14:paraId="1D7B1B7A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7DC996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AB4B78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  <w:tr w:rsidR="00E03FD9" w:rsidRPr="00E03FD9" w14:paraId="530DCCD4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6D9EBD8" w14:textId="77777777" w:rsidR="00597321" w:rsidRPr="00E03FD9" w:rsidRDefault="00597321" w:rsidP="00F1059D">
            <w:pPr>
              <w:pStyle w:val="Textoindependiente"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396CC0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</w:tbl>
    <w:p w14:paraId="5377BB01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p w14:paraId="334DF4F9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E03FD9" w:rsidRPr="00E03FD9" w14:paraId="4F63A73A" w14:textId="77777777" w:rsidTr="00F1059D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0BBC59B" w14:textId="31382249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P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E-0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5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 xml:space="preserve"> 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989A48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Selección de la empresa logística para transportar una carga específica de acuerdo con los parámetros dados</w:t>
            </w:r>
          </w:p>
        </w:tc>
      </w:tr>
      <w:tr w:rsidR="00E03FD9" w:rsidRPr="00E03FD9" w14:paraId="3C0B7038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134B90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6B7F1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  <w:tr w:rsidR="00E03FD9" w:rsidRPr="00E03FD9" w14:paraId="0C8B81AD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DCDBC1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E73290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  <w:tr w:rsidR="00E03FD9" w:rsidRPr="00E03FD9" w14:paraId="027CAF89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FA88A3" w14:textId="77777777" w:rsidR="00597321" w:rsidRPr="00E03FD9" w:rsidRDefault="00597321" w:rsidP="00F1059D">
            <w:pPr>
              <w:pStyle w:val="Textoindependiente"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58B74C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</w:tbl>
    <w:p w14:paraId="0466D4D8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p w14:paraId="78000D2D" w14:textId="77777777" w:rsidR="00597321" w:rsidRPr="00E03FD9" w:rsidRDefault="00597321" w:rsidP="00597321">
      <w:pPr>
        <w:rPr>
          <w:rFonts w:ascii="Century Gothic" w:hAnsi="Century Gothic"/>
          <w:b/>
          <w:i/>
          <w:color w:val="F79646" w:themeColor="accent6"/>
          <w:sz w:val="18"/>
          <w:szCs w:val="18"/>
          <w:lang w:val="es-CO"/>
        </w:rPr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E03FD9" w:rsidRPr="00E03FD9" w14:paraId="5C94EC97" w14:textId="77777777" w:rsidTr="00F1059D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067CB6" w14:textId="67EAF464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P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E-0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6</w:t>
            </w:r>
            <w:r w:rsidR="006C347A"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 xml:space="preserve"> </w:t>
            </w: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EB291C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  <w:t>Falta de estandarización en la información que se maneja por parte las empresas generadoras de carga y las empresas de transporte</w:t>
            </w:r>
          </w:p>
        </w:tc>
      </w:tr>
      <w:tr w:rsidR="00E03FD9" w:rsidRPr="00E03FD9" w14:paraId="0842CCB3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453964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B797AD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  <w:tr w:rsidR="00E03FD9" w:rsidRPr="00E03FD9" w14:paraId="653E2250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B3A475" w14:textId="77777777" w:rsidR="00597321" w:rsidRPr="00E03FD9" w:rsidRDefault="00597321" w:rsidP="00F1059D">
            <w:pPr>
              <w:pStyle w:val="Textoindependiente"/>
              <w:keepNext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B8BD2C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  <w:tr w:rsidR="00E03FD9" w:rsidRPr="00E03FD9" w14:paraId="1F10EE00" w14:textId="77777777" w:rsidTr="00F1059D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B75565" w14:textId="77777777" w:rsidR="00597321" w:rsidRPr="00E03FD9" w:rsidRDefault="00597321" w:rsidP="00F1059D">
            <w:pPr>
              <w:pStyle w:val="Textoindependiente"/>
              <w:ind w:left="72"/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E03FD9">
              <w:rPr>
                <w:rFonts w:ascii="Century Gothic" w:hAnsi="Century Gothic" w:cs="Arial"/>
                <w:b/>
                <w:bCs/>
                <w:color w:val="000000" w:themeColor="text1"/>
                <w:sz w:val="18"/>
                <w:szCs w:val="18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53C09B" w14:textId="77777777" w:rsidR="00597321" w:rsidRPr="00E03FD9" w:rsidRDefault="00597321" w:rsidP="00F1059D">
            <w:pPr>
              <w:pStyle w:val="InfoBlue"/>
              <w:rPr>
                <w:rFonts w:ascii="Century Gothic" w:hAnsi="Century Gothic" w:cs="Arial"/>
                <w:i w:val="0"/>
                <w:color w:val="F79646" w:themeColor="accent6"/>
                <w:sz w:val="18"/>
                <w:szCs w:val="18"/>
                <w:lang w:val="es-CO"/>
              </w:rPr>
            </w:pPr>
          </w:p>
        </w:tc>
      </w:tr>
    </w:tbl>
    <w:p w14:paraId="67873ADB" w14:textId="664A6863" w:rsidR="00597321" w:rsidRDefault="00597321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4F9378C7" w14:textId="678D49D3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32561432" w14:textId="2B519543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73D7EFAC" w14:textId="3E128C80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68A4DD72" w14:textId="17D03B2E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2A7B023E" w14:textId="4C11D6A5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636454C7" w14:textId="1B153228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1731F689" w14:textId="72CB9C9D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084431BE" w14:textId="3B34FF7E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7B3A6AD3" w14:textId="0B2109A1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0D7B2B66" w14:textId="493CAD97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37DC42E9" w14:textId="17FFC24F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49CE061F" w14:textId="7FCDC0A7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1364CE5E" w14:textId="1D4D9DD4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45AC91E7" w14:textId="08661420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4F1ED4DC" w14:textId="6CD8CF77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549BF660" w14:textId="7E479B4F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1C1E2F1F" w14:textId="4D0270D5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71AF7A89" w14:textId="73FCCDD5" w:rsidR="00296D5D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44714C28" w14:textId="77777777" w:rsidR="00296D5D" w:rsidRPr="00597321" w:rsidRDefault="00296D5D" w:rsidP="00597321">
      <w:pPr>
        <w:rPr>
          <w:rFonts w:ascii="Century Gothic" w:hAnsi="Century Gothic"/>
          <w:b/>
          <w:i/>
          <w:sz w:val="18"/>
          <w:szCs w:val="18"/>
          <w:lang w:val="es-CO"/>
        </w:rPr>
      </w:pPr>
    </w:p>
    <w:p w14:paraId="384AD686" w14:textId="702C4372" w:rsidR="001973D7" w:rsidRDefault="001973D7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A26BDFA" w14:textId="77777777" w:rsidR="001973D7" w:rsidRPr="00C10D5A" w:rsidRDefault="001973D7" w:rsidP="001973D7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Objetivos de negocio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8506"/>
      </w:tblGrid>
      <w:tr w:rsidR="001973D7" w:rsidRPr="001973D7" w14:paraId="77D2DDD9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1B73" w14:textId="77777777" w:rsidR="001973D7" w:rsidRPr="001973D7" w:rsidRDefault="001973D7" w:rsidP="00F1059D">
            <w:pPr>
              <w:rPr>
                <w:rFonts w:ascii="Century Gothic" w:hAnsi="Century Gothic"/>
              </w:rPr>
            </w:pPr>
            <w:r w:rsidRPr="001973D7">
              <w:rPr>
                <w:rFonts w:ascii="Century Gothic" w:hAnsi="Century Gothic"/>
                <w:b/>
                <w:bCs/>
                <w:szCs w:val="22"/>
              </w:rPr>
              <w:t>ID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C290" w14:textId="77777777" w:rsidR="001973D7" w:rsidRPr="001973D7" w:rsidRDefault="001973D7" w:rsidP="00F1059D">
            <w:pPr>
              <w:rPr>
                <w:rFonts w:ascii="Century Gothic" w:hAnsi="Century Gothic"/>
              </w:rPr>
            </w:pPr>
            <w:r w:rsidRPr="001973D7">
              <w:rPr>
                <w:rFonts w:ascii="Century Gothic" w:hAnsi="Century Gothic"/>
                <w:b/>
                <w:bCs/>
                <w:szCs w:val="22"/>
              </w:rPr>
              <w:t>Descripción del objetivo de negocio</w:t>
            </w:r>
          </w:p>
        </w:tc>
      </w:tr>
      <w:tr w:rsidR="006C347A" w:rsidRPr="001973D7" w14:paraId="20A2CFEB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CA96" w14:textId="2C613D27" w:rsidR="006C347A" w:rsidRPr="006C347A" w:rsidRDefault="006C347A" w:rsidP="006C347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ON-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C6F7" w14:textId="23188B36" w:rsidR="006C347A" w:rsidRPr="00FA0442" w:rsidRDefault="007B12A8" w:rsidP="006C347A">
            <w:pPr>
              <w:rPr>
                <w:rFonts w:ascii="Century Gothic" w:hAnsi="Century Gothic"/>
                <w:color w:val="F79646" w:themeColor="accent6"/>
                <w:sz w:val="18"/>
                <w:szCs w:val="18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18"/>
                <w:szCs w:val="18"/>
              </w:rPr>
              <w:t>Evitar las devoluciones y reprocesos en las entregas mediante el uso de algoritmos y modelos informáticos</w:t>
            </w:r>
          </w:p>
        </w:tc>
      </w:tr>
      <w:tr w:rsidR="007B12A8" w:rsidRPr="001973D7" w14:paraId="09057137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2A36" w14:textId="2973C3A2" w:rsidR="007B12A8" w:rsidRPr="006C347A" w:rsidRDefault="007B12A8" w:rsidP="007B12A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ON-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2A2A" w14:textId="6430066D" w:rsidR="007B12A8" w:rsidRPr="00FA0442" w:rsidRDefault="007B12A8" w:rsidP="007B12A8">
            <w:pPr>
              <w:rPr>
                <w:rFonts w:ascii="Century Gothic" w:hAnsi="Century Gothic"/>
                <w:color w:val="F79646" w:themeColor="accent6"/>
                <w:sz w:val="18"/>
                <w:szCs w:val="18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18"/>
                <w:szCs w:val="18"/>
              </w:rPr>
              <w:t>Formalizar el proceso de transporte de carga de empresas manufactureras</w:t>
            </w:r>
          </w:p>
        </w:tc>
      </w:tr>
      <w:tr w:rsidR="007B12A8" w:rsidRPr="001973D7" w14:paraId="1EAD1277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0A4C" w14:textId="5924D5BF" w:rsidR="007B12A8" w:rsidRPr="006C347A" w:rsidRDefault="007B12A8" w:rsidP="007B12A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ON-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CBBD" w14:textId="2173647B" w:rsidR="007B12A8" w:rsidRPr="00FA0442" w:rsidRDefault="007B12A8" w:rsidP="007B12A8">
            <w:pPr>
              <w:rPr>
                <w:rFonts w:ascii="Century Gothic" w:hAnsi="Century Gothic"/>
                <w:color w:val="F79646" w:themeColor="accent6"/>
                <w:sz w:val="18"/>
                <w:szCs w:val="18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18"/>
                <w:szCs w:val="18"/>
              </w:rPr>
              <w:t>Incrementar la visibilidad y la trazabilidad en el transporte de carga</w:t>
            </w:r>
          </w:p>
        </w:tc>
      </w:tr>
      <w:tr w:rsidR="007B12A8" w:rsidRPr="001973D7" w14:paraId="43532894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1BFF" w14:textId="7528ED8E" w:rsidR="007B12A8" w:rsidRPr="006C347A" w:rsidRDefault="007B12A8" w:rsidP="007B12A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ON-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EB64" w14:textId="62E29733" w:rsidR="007B12A8" w:rsidRPr="00FA0442" w:rsidRDefault="007B12A8" w:rsidP="007B12A8">
            <w:pPr>
              <w:rPr>
                <w:rFonts w:ascii="Century Gothic" w:hAnsi="Century Gothic"/>
                <w:color w:val="F79646" w:themeColor="accent6"/>
                <w:sz w:val="18"/>
                <w:szCs w:val="18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18"/>
                <w:szCs w:val="18"/>
              </w:rPr>
              <w:t>Disminuir los sobrecostos económicos del transporte de carga debido a la informalidad</w:t>
            </w:r>
          </w:p>
        </w:tc>
      </w:tr>
      <w:tr w:rsidR="007B12A8" w:rsidRPr="001973D7" w14:paraId="3110764D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AE4E" w14:textId="3E2E5360" w:rsidR="007B12A8" w:rsidRPr="006C347A" w:rsidRDefault="007B12A8" w:rsidP="007B12A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ON-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  <w:r w:rsidRPr="006C347A">
              <w:rPr>
                <w:rFonts w:ascii="Century Gothic" w:hAnsi="Century Gothic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A9FF" w14:textId="29CF7B89" w:rsidR="007B12A8" w:rsidRPr="00FA0442" w:rsidRDefault="007B12A8" w:rsidP="007B12A8">
            <w:pPr>
              <w:rPr>
                <w:rFonts w:ascii="Century Gothic" w:hAnsi="Century Gothic"/>
                <w:color w:val="F79646" w:themeColor="accent6"/>
                <w:sz w:val="18"/>
                <w:szCs w:val="18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18"/>
                <w:szCs w:val="18"/>
              </w:rPr>
              <w:t>Mejorar el manejo de los recursos logísticos utilizados en el proceso de transporte de carga.</w:t>
            </w:r>
            <w:r w:rsidRPr="00FA0442">
              <w:rPr>
                <w:rFonts w:ascii="Times New Roman" w:hAnsi="Times New Roman"/>
                <w:i/>
                <w:color w:val="F79646" w:themeColor="accent6"/>
                <w:sz w:val="18"/>
                <w:szCs w:val="18"/>
              </w:rPr>
              <w:t xml:space="preserve"> actual del parqueadero</w:t>
            </w:r>
          </w:p>
        </w:tc>
      </w:tr>
      <w:tr w:rsidR="007B12A8" w:rsidRPr="001973D7" w14:paraId="34C118DC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A751" w14:textId="58ADA596" w:rsidR="007B12A8" w:rsidRPr="006C347A" w:rsidRDefault="007B12A8" w:rsidP="007B12A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ON-06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9FE0" w14:textId="17C301DA" w:rsidR="007B12A8" w:rsidRPr="00FA0442" w:rsidRDefault="007B12A8" w:rsidP="007B12A8">
            <w:pPr>
              <w:rPr>
                <w:rFonts w:ascii="Century Gothic" w:hAnsi="Century Gothic"/>
                <w:color w:val="F79646" w:themeColor="accent6"/>
                <w:sz w:val="18"/>
                <w:szCs w:val="18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18"/>
                <w:szCs w:val="18"/>
              </w:rPr>
              <w:t>Soportar la planeación logística del transporte de carga en empresas manufactureras</w:t>
            </w:r>
          </w:p>
        </w:tc>
      </w:tr>
      <w:tr w:rsidR="007B12A8" w:rsidRPr="001973D7" w14:paraId="7C3B5DA4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68A2" w14:textId="028C56A1" w:rsidR="007B12A8" w:rsidRDefault="00295750" w:rsidP="007B12A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ON-07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EA0B" w14:textId="78EE52CD" w:rsidR="007B12A8" w:rsidRPr="00FA0442" w:rsidRDefault="00295750" w:rsidP="007B12A8">
            <w:pPr>
              <w:rPr>
                <w:rFonts w:ascii="Century Gothic" w:hAnsi="Century Gothic"/>
                <w:color w:val="F79646" w:themeColor="accent6"/>
                <w:sz w:val="18"/>
                <w:szCs w:val="18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18"/>
                <w:szCs w:val="18"/>
              </w:rPr>
              <w:t>Mejorar la asignación de carga a los transportadores</w:t>
            </w:r>
          </w:p>
        </w:tc>
      </w:tr>
      <w:tr w:rsidR="00DB6FAE" w:rsidRPr="001973D7" w14:paraId="4E1AC153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2C5D" w14:textId="0BC1D0D5" w:rsidR="00DB6FAE" w:rsidRDefault="00DB6FAE" w:rsidP="007B12A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ON-08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C300" w14:textId="36B5FE4E" w:rsidR="00DB6FAE" w:rsidRPr="00FA0442" w:rsidRDefault="00DB6FAE" w:rsidP="007B12A8">
            <w:pPr>
              <w:rPr>
                <w:rFonts w:ascii="Century Gothic" w:hAnsi="Century Gothic"/>
                <w:color w:val="F79646" w:themeColor="accent6"/>
                <w:sz w:val="18"/>
                <w:szCs w:val="18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Mejorar la eficiencia en el proceso logístico en tiempo y costos.</w:t>
            </w:r>
          </w:p>
        </w:tc>
      </w:tr>
    </w:tbl>
    <w:p w14:paraId="68489A04" w14:textId="77777777" w:rsidR="001973D7" w:rsidRDefault="001973D7" w:rsidP="001973D7"/>
    <w:p w14:paraId="6A4A4C15" w14:textId="49836409" w:rsidR="00BB679C" w:rsidRDefault="00BB679C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50A18E60" w14:textId="60DFE24C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07F96D42" w14:textId="06E122D2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06017B5B" w14:textId="01E5F3DB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DC8C8F6" w14:textId="4AD26C3F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058F866E" w14:textId="6E24DFC2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17A8FF5A" w14:textId="4958EC7F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7375A4F1" w14:textId="0345A578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1E9A012" w14:textId="1AAEA437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38DE9C03" w14:textId="4F13E440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492837D4" w14:textId="26F28BEB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41EE9049" w14:textId="78221928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4F2C0F2A" w14:textId="684E8D01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8845BE5" w14:textId="78C635AE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7065E14" w14:textId="7A54077E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04B07200" w14:textId="00121BFB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51C82594" w14:textId="06567DDB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3F26E891" w14:textId="52B4CA62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7CC4E4EB" w14:textId="288F0AFA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12A4D930" w14:textId="592CBB09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41035BE" w14:textId="1CEA7BF6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AA26036" w14:textId="7251DB45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4955D63C" w14:textId="7D08927C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4CE8A551" w14:textId="141B0173" w:rsidR="00296D5D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B135744" w14:textId="77777777" w:rsidR="00296D5D" w:rsidRPr="00597321" w:rsidRDefault="00296D5D" w:rsidP="00BB679C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3F55C0DC" w14:textId="07C166CE" w:rsidR="00BB679C" w:rsidRPr="00C10D5A" w:rsidRDefault="00BB679C" w:rsidP="00BB679C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Funcionalidades Generales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"/>
        <w:gridCol w:w="4648"/>
        <w:gridCol w:w="1808"/>
        <w:gridCol w:w="1940"/>
      </w:tblGrid>
      <w:tr w:rsidR="00BB679C" w14:paraId="276A8FA8" w14:textId="77777777" w:rsidTr="00F1059D">
        <w:tc>
          <w:tcPr>
            <w:tcW w:w="885" w:type="dxa"/>
            <w:shd w:val="clear" w:color="auto" w:fill="D9D9D9" w:themeFill="background1" w:themeFillShade="D9"/>
          </w:tcPr>
          <w:p w14:paraId="380717CB" w14:textId="77777777" w:rsidR="00BB679C" w:rsidRPr="0060587C" w:rsidRDefault="00BB679C" w:rsidP="00F1059D">
            <w:pPr>
              <w:jc w:val="center"/>
              <w:rPr>
                <w:b/>
              </w:rPr>
            </w:pPr>
            <w:r w:rsidRPr="0060587C">
              <w:rPr>
                <w:b/>
              </w:rPr>
              <w:t>ID</w:t>
            </w:r>
          </w:p>
        </w:tc>
        <w:tc>
          <w:tcPr>
            <w:tcW w:w="4648" w:type="dxa"/>
            <w:shd w:val="clear" w:color="auto" w:fill="D9D9D9" w:themeFill="background1" w:themeFillShade="D9"/>
          </w:tcPr>
          <w:p w14:paraId="03289E6B" w14:textId="77777777" w:rsidR="00BB679C" w:rsidRPr="0060587C" w:rsidRDefault="00BB679C" w:rsidP="00F1059D">
            <w:pPr>
              <w:jc w:val="center"/>
              <w:rPr>
                <w:b/>
              </w:rPr>
            </w:pPr>
            <w:r w:rsidRPr="0060587C">
              <w:rPr>
                <w:b/>
              </w:rPr>
              <w:t>Característica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48520FEA" w14:textId="77777777" w:rsidR="00BB679C" w:rsidRDefault="00BB679C" w:rsidP="00F1059D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0F3961D3" w14:textId="77777777" w:rsidR="00BB679C" w:rsidRPr="0060587C" w:rsidRDefault="00BB679C" w:rsidP="00F1059D">
            <w:pPr>
              <w:jc w:val="center"/>
              <w:rPr>
                <w:b/>
              </w:rPr>
            </w:pPr>
            <w:r>
              <w:rPr>
                <w:b/>
              </w:rPr>
              <w:t>Objetivos de Negocio Asociados</w:t>
            </w:r>
          </w:p>
        </w:tc>
      </w:tr>
      <w:tr w:rsidR="00BB679C" w14:paraId="63791721" w14:textId="77777777" w:rsidTr="007B12A8">
        <w:trPr>
          <w:trHeight w:val="571"/>
        </w:trPr>
        <w:tc>
          <w:tcPr>
            <w:tcW w:w="885" w:type="dxa"/>
          </w:tcPr>
          <w:p w14:paraId="45F601CD" w14:textId="2103AA9D" w:rsidR="00BB679C" w:rsidRDefault="007B12A8" w:rsidP="00F1059D">
            <w:r>
              <w:t>RF-01</w:t>
            </w:r>
          </w:p>
        </w:tc>
        <w:tc>
          <w:tcPr>
            <w:tcW w:w="4648" w:type="dxa"/>
          </w:tcPr>
          <w:p w14:paraId="09AFE905" w14:textId="020D3D3B" w:rsidR="00BB679C" w:rsidRPr="00FA0442" w:rsidRDefault="00BB679C" w:rsidP="00F1059D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actualiz</w:t>
            </w:r>
            <w:r w:rsidR="00A95CCC"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ar el estado de cada envío </w:t>
            </w: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en tiempo real</w:t>
            </w:r>
            <w:r w:rsidR="00A95CCC" w:rsidRPr="00FA0442">
              <w:rPr>
                <w:rFonts w:ascii="Century Gothic" w:hAnsi="Century Gothic"/>
                <w:color w:val="F79646" w:themeColor="accent6"/>
                <w:sz w:val="20"/>
              </w:rPr>
              <w:t>.</w:t>
            </w:r>
          </w:p>
        </w:tc>
        <w:tc>
          <w:tcPr>
            <w:tcW w:w="1808" w:type="dxa"/>
          </w:tcPr>
          <w:p w14:paraId="3C8B2C99" w14:textId="77777777" w:rsidR="00BB679C" w:rsidRDefault="00BB679C" w:rsidP="00F1059D">
            <w:pPr>
              <w:jc w:val="center"/>
            </w:pPr>
          </w:p>
        </w:tc>
        <w:tc>
          <w:tcPr>
            <w:tcW w:w="1940" w:type="dxa"/>
          </w:tcPr>
          <w:p w14:paraId="423AC3DF" w14:textId="77777777" w:rsidR="00BB679C" w:rsidRDefault="00BB679C" w:rsidP="00F1059D">
            <w:pPr>
              <w:jc w:val="center"/>
            </w:pPr>
          </w:p>
        </w:tc>
      </w:tr>
      <w:tr w:rsidR="00BB679C" w14:paraId="3177E52C" w14:textId="77777777" w:rsidTr="00F1059D">
        <w:tc>
          <w:tcPr>
            <w:tcW w:w="885" w:type="dxa"/>
          </w:tcPr>
          <w:p w14:paraId="6861DC9B" w14:textId="24B50DAC" w:rsidR="00BB679C" w:rsidRDefault="007B12A8" w:rsidP="00F1059D">
            <w:r>
              <w:t>RF-02</w:t>
            </w:r>
          </w:p>
        </w:tc>
        <w:tc>
          <w:tcPr>
            <w:tcW w:w="4648" w:type="dxa"/>
          </w:tcPr>
          <w:p w14:paraId="0D5926E4" w14:textId="08F650FB" w:rsidR="00BB679C" w:rsidRPr="00FA0442" w:rsidRDefault="007B12A8" w:rsidP="00F1059D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llevar una trazabilidad fotográfica que evidencie el cumplimiento de las entregas en tiempo real </w:t>
            </w:r>
            <w:r w:rsidR="00A95CCC"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esta evidencia debe ser </w:t>
            </w: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almacenada en la nube</w:t>
            </w:r>
          </w:p>
        </w:tc>
        <w:tc>
          <w:tcPr>
            <w:tcW w:w="1808" w:type="dxa"/>
          </w:tcPr>
          <w:p w14:paraId="3035A09E" w14:textId="77777777" w:rsidR="00BB679C" w:rsidRDefault="00BB679C" w:rsidP="00F1059D">
            <w:pPr>
              <w:jc w:val="center"/>
            </w:pPr>
          </w:p>
        </w:tc>
        <w:tc>
          <w:tcPr>
            <w:tcW w:w="1940" w:type="dxa"/>
          </w:tcPr>
          <w:p w14:paraId="145F9230" w14:textId="77777777" w:rsidR="00BB679C" w:rsidRDefault="00BB679C" w:rsidP="00F1059D">
            <w:pPr>
              <w:jc w:val="center"/>
            </w:pPr>
          </w:p>
        </w:tc>
      </w:tr>
      <w:tr w:rsidR="00BB679C" w14:paraId="56B666FF" w14:textId="77777777" w:rsidTr="00F1059D">
        <w:tc>
          <w:tcPr>
            <w:tcW w:w="885" w:type="dxa"/>
          </w:tcPr>
          <w:p w14:paraId="333354CC" w14:textId="2BD59956" w:rsidR="00BB679C" w:rsidRDefault="00A95CCC" w:rsidP="00F1059D">
            <w:r>
              <w:t>RF-03</w:t>
            </w:r>
          </w:p>
        </w:tc>
        <w:tc>
          <w:tcPr>
            <w:tcW w:w="4648" w:type="dxa"/>
          </w:tcPr>
          <w:p w14:paraId="5348F14C" w14:textId="5C5FB965" w:rsidR="00BB679C" w:rsidRPr="00FA0442" w:rsidRDefault="00A95CCC" w:rsidP="00F1059D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la solicitud de vehículos de acuerdo con las características deseadas</w:t>
            </w:r>
          </w:p>
        </w:tc>
        <w:tc>
          <w:tcPr>
            <w:tcW w:w="1808" w:type="dxa"/>
          </w:tcPr>
          <w:p w14:paraId="305DCC9F" w14:textId="77777777" w:rsidR="00BB679C" w:rsidRDefault="00BB679C" w:rsidP="00F1059D">
            <w:pPr>
              <w:jc w:val="center"/>
            </w:pPr>
          </w:p>
        </w:tc>
        <w:tc>
          <w:tcPr>
            <w:tcW w:w="1940" w:type="dxa"/>
          </w:tcPr>
          <w:p w14:paraId="197FCBB4" w14:textId="77777777" w:rsidR="00BB679C" w:rsidRDefault="00BB679C" w:rsidP="00F1059D">
            <w:pPr>
              <w:jc w:val="center"/>
            </w:pPr>
          </w:p>
        </w:tc>
      </w:tr>
      <w:tr w:rsidR="00BB679C" w14:paraId="2B0B1275" w14:textId="77777777" w:rsidTr="00F1059D">
        <w:tc>
          <w:tcPr>
            <w:tcW w:w="885" w:type="dxa"/>
          </w:tcPr>
          <w:p w14:paraId="565A5ED1" w14:textId="6FD4E7FD" w:rsidR="00BB679C" w:rsidRDefault="00A95CCC" w:rsidP="00F1059D">
            <w:r>
              <w:t>RF-04</w:t>
            </w:r>
          </w:p>
        </w:tc>
        <w:tc>
          <w:tcPr>
            <w:tcW w:w="4648" w:type="dxa"/>
          </w:tcPr>
          <w:p w14:paraId="63F462C6" w14:textId="46744B43" w:rsidR="00BB679C" w:rsidRPr="00FA0442" w:rsidRDefault="00A95CCC" w:rsidP="00F1059D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informar a los conductores los servicios que se les han asignado en una aplicación móvil</w:t>
            </w:r>
          </w:p>
        </w:tc>
        <w:tc>
          <w:tcPr>
            <w:tcW w:w="1808" w:type="dxa"/>
          </w:tcPr>
          <w:p w14:paraId="317E2085" w14:textId="77777777" w:rsidR="00BB679C" w:rsidRDefault="00BB679C" w:rsidP="00F1059D">
            <w:pPr>
              <w:jc w:val="center"/>
            </w:pPr>
          </w:p>
        </w:tc>
        <w:tc>
          <w:tcPr>
            <w:tcW w:w="1940" w:type="dxa"/>
          </w:tcPr>
          <w:p w14:paraId="4EB258F2" w14:textId="77777777" w:rsidR="00BB679C" w:rsidRDefault="00BB679C" w:rsidP="00F1059D">
            <w:pPr>
              <w:jc w:val="center"/>
            </w:pPr>
          </w:p>
        </w:tc>
      </w:tr>
      <w:tr w:rsidR="00BB679C" w14:paraId="5D6CBBCB" w14:textId="77777777" w:rsidTr="00F1059D">
        <w:tc>
          <w:tcPr>
            <w:tcW w:w="885" w:type="dxa"/>
          </w:tcPr>
          <w:p w14:paraId="319D1151" w14:textId="7EE06B12" w:rsidR="00BB679C" w:rsidRDefault="00A95CCC" w:rsidP="00F1059D">
            <w:r>
              <w:t>RF-05</w:t>
            </w:r>
          </w:p>
        </w:tc>
        <w:tc>
          <w:tcPr>
            <w:tcW w:w="4648" w:type="dxa"/>
          </w:tcPr>
          <w:p w14:paraId="71AE0B8B" w14:textId="60C207EE" w:rsidR="00BB679C" w:rsidRPr="00FA0442" w:rsidRDefault="00A95CCC" w:rsidP="00F1059D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permitir el reconocimiento biométrico para garantizar la seguridad en los procesos </w:t>
            </w:r>
          </w:p>
        </w:tc>
        <w:tc>
          <w:tcPr>
            <w:tcW w:w="1808" w:type="dxa"/>
          </w:tcPr>
          <w:p w14:paraId="3CFDB966" w14:textId="77777777" w:rsidR="00BB679C" w:rsidRDefault="00BB679C" w:rsidP="00F1059D">
            <w:pPr>
              <w:jc w:val="center"/>
            </w:pPr>
          </w:p>
        </w:tc>
        <w:tc>
          <w:tcPr>
            <w:tcW w:w="1940" w:type="dxa"/>
          </w:tcPr>
          <w:p w14:paraId="6CBE5917" w14:textId="77777777" w:rsidR="00BB679C" w:rsidRDefault="00BB679C" w:rsidP="00F1059D">
            <w:pPr>
              <w:jc w:val="center"/>
            </w:pPr>
          </w:p>
        </w:tc>
      </w:tr>
      <w:tr w:rsidR="001F4C35" w14:paraId="03395585" w14:textId="77777777" w:rsidTr="00F1059D">
        <w:tc>
          <w:tcPr>
            <w:tcW w:w="885" w:type="dxa"/>
          </w:tcPr>
          <w:p w14:paraId="495535BE" w14:textId="6A25068B" w:rsidR="001F4C35" w:rsidRDefault="001F4C35" w:rsidP="001F4C35">
            <w:r>
              <w:t>RF-06</w:t>
            </w:r>
          </w:p>
        </w:tc>
        <w:tc>
          <w:tcPr>
            <w:tcW w:w="4648" w:type="dxa"/>
          </w:tcPr>
          <w:p w14:paraId="64FB9941" w14:textId="560CA6DE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al generador de carga consultar información en tiempo real como: trazabilidad de sus productos y estados de entregas.</w:t>
            </w:r>
          </w:p>
        </w:tc>
        <w:tc>
          <w:tcPr>
            <w:tcW w:w="1808" w:type="dxa"/>
          </w:tcPr>
          <w:p w14:paraId="23334DA6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02369686" w14:textId="77777777" w:rsidR="001F4C35" w:rsidRDefault="001F4C35" w:rsidP="001F4C35">
            <w:pPr>
              <w:jc w:val="center"/>
            </w:pPr>
          </w:p>
        </w:tc>
      </w:tr>
      <w:tr w:rsidR="001F4C35" w14:paraId="76846028" w14:textId="77777777" w:rsidTr="00F1059D">
        <w:tc>
          <w:tcPr>
            <w:tcW w:w="885" w:type="dxa"/>
          </w:tcPr>
          <w:p w14:paraId="2976D821" w14:textId="1E0E10E1" w:rsidR="001F4C35" w:rsidRDefault="001F4C35" w:rsidP="001F4C35">
            <w:r>
              <w:t>RF-07</w:t>
            </w:r>
          </w:p>
        </w:tc>
        <w:tc>
          <w:tcPr>
            <w:tcW w:w="4648" w:type="dxa"/>
          </w:tcPr>
          <w:p w14:paraId="4F4E445A" w14:textId="398BBF76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realizar optimización de rutas </w:t>
            </w:r>
          </w:p>
        </w:tc>
        <w:tc>
          <w:tcPr>
            <w:tcW w:w="1808" w:type="dxa"/>
          </w:tcPr>
          <w:p w14:paraId="08A10CC9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25743790" w14:textId="77777777" w:rsidR="001F4C35" w:rsidRDefault="001F4C35" w:rsidP="001F4C35">
            <w:pPr>
              <w:jc w:val="center"/>
            </w:pPr>
          </w:p>
        </w:tc>
      </w:tr>
      <w:tr w:rsidR="001F4C35" w14:paraId="6F004753" w14:textId="77777777" w:rsidTr="00F1059D">
        <w:tc>
          <w:tcPr>
            <w:tcW w:w="885" w:type="dxa"/>
          </w:tcPr>
          <w:p w14:paraId="4D5209C3" w14:textId="4D85926C" w:rsidR="001F4C35" w:rsidRDefault="001F4C35" w:rsidP="001F4C35">
            <w:r>
              <w:t>RF-08</w:t>
            </w:r>
          </w:p>
        </w:tc>
        <w:tc>
          <w:tcPr>
            <w:tcW w:w="4648" w:type="dxa"/>
          </w:tcPr>
          <w:p w14:paraId="5F4D6B62" w14:textId="6787F126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18"/>
                <w:szCs w:val="18"/>
              </w:rPr>
              <w:t>Mantener la cadena de suministros en una base de datos general y consolidada</w:t>
            </w:r>
          </w:p>
        </w:tc>
        <w:tc>
          <w:tcPr>
            <w:tcW w:w="1808" w:type="dxa"/>
          </w:tcPr>
          <w:p w14:paraId="381D7DDF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5E72A3BC" w14:textId="77777777" w:rsidR="001F4C35" w:rsidRDefault="001F4C35" w:rsidP="001F4C35">
            <w:pPr>
              <w:jc w:val="center"/>
            </w:pPr>
          </w:p>
        </w:tc>
      </w:tr>
      <w:tr w:rsidR="001F4C35" w14:paraId="66C0A055" w14:textId="77777777" w:rsidTr="00F1059D">
        <w:tc>
          <w:tcPr>
            <w:tcW w:w="885" w:type="dxa"/>
          </w:tcPr>
          <w:p w14:paraId="20B4D34B" w14:textId="2E0B8106" w:rsidR="001F4C35" w:rsidRDefault="001F4C35" w:rsidP="001F4C35">
            <w:r>
              <w:t>RF-09</w:t>
            </w:r>
          </w:p>
        </w:tc>
        <w:tc>
          <w:tcPr>
            <w:tcW w:w="4648" w:type="dxa"/>
          </w:tcPr>
          <w:p w14:paraId="541AA5CF" w14:textId="77ECCFA4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a las empresas generadoras de carga las características de las cargas que desean transportar de manera general por sus cargas y no una por una.</w:t>
            </w:r>
          </w:p>
        </w:tc>
        <w:tc>
          <w:tcPr>
            <w:tcW w:w="1808" w:type="dxa"/>
          </w:tcPr>
          <w:p w14:paraId="1D57CD91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4C760592" w14:textId="77777777" w:rsidR="001F4C35" w:rsidRDefault="001F4C35" w:rsidP="001F4C35">
            <w:pPr>
              <w:jc w:val="center"/>
            </w:pPr>
          </w:p>
        </w:tc>
      </w:tr>
      <w:tr w:rsidR="001F4C35" w14:paraId="735CEAC1" w14:textId="77777777" w:rsidTr="00F1059D">
        <w:tc>
          <w:tcPr>
            <w:tcW w:w="885" w:type="dxa"/>
          </w:tcPr>
          <w:p w14:paraId="39D647EF" w14:textId="6D9E059E" w:rsidR="001F4C35" w:rsidRDefault="001F4C35" w:rsidP="001F4C35">
            <w:r>
              <w:t>RF-10</w:t>
            </w:r>
          </w:p>
        </w:tc>
        <w:tc>
          <w:tcPr>
            <w:tcW w:w="4648" w:type="dxa"/>
          </w:tcPr>
          <w:p w14:paraId="6C925F1C" w14:textId="0465C6F8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permitir </w:t>
            </w:r>
            <w:proofErr w:type="spellStart"/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</w:t>
            </w:r>
            <w:proofErr w:type="spellEnd"/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 envió de mensajes de texto y correos electrónicos con información o alerta del proceso logístico (estado de la entrega/producto) </w:t>
            </w:r>
          </w:p>
        </w:tc>
        <w:tc>
          <w:tcPr>
            <w:tcW w:w="1808" w:type="dxa"/>
          </w:tcPr>
          <w:p w14:paraId="4657935B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28BCF056" w14:textId="77777777" w:rsidR="001F4C35" w:rsidRDefault="001F4C35" w:rsidP="001F4C35">
            <w:pPr>
              <w:jc w:val="center"/>
            </w:pPr>
          </w:p>
        </w:tc>
      </w:tr>
      <w:tr w:rsidR="001F4C35" w14:paraId="71BBE658" w14:textId="77777777" w:rsidTr="00F1059D">
        <w:tc>
          <w:tcPr>
            <w:tcW w:w="885" w:type="dxa"/>
          </w:tcPr>
          <w:p w14:paraId="3F5C64AD" w14:textId="6F869762" w:rsidR="001F4C35" w:rsidRDefault="001F4C35" w:rsidP="001F4C35">
            <w:r>
              <w:t>RF-11</w:t>
            </w:r>
          </w:p>
        </w:tc>
        <w:tc>
          <w:tcPr>
            <w:tcW w:w="4648" w:type="dxa"/>
          </w:tcPr>
          <w:p w14:paraId="568F2879" w14:textId="3782E7EA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calcular los tiempos de arribo de vehículos a sitios definidos</w:t>
            </w:r>
          </w:p>
        </w:tc>
        <w:tc>
          <w:tcPr>
            <w:tcW w:w="1808" w:type="dxa"/>
          </w:tcPr>
          <w:p w14:paraId="4D108BD0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0ED08CF2" w14:textId="77777777" w:rsidR="001F4C35" w:rsidRDefault="001F4C35" w:rsidP="001F4C35">
            <w:pPr>
              <w:jc w:val="center"/>
            </w:pPr>
          </w:p>
        </w:tc>
      </w:tr>
      <w:tr w:rsidR="001F4C35" w14:paraId="4A5E5504" w14:textId="77777777" w:rsidTr="00F1059D">
        <w:tc>
          <w:tcPr>
            <w:tcW w:w="885" w:type="dxa"/>
          </w:tcPr>
          <w:p w14:paraId="28CCE55A" w14:textId="23B87C7D" w:rsidR="001F4C35" w:rsidRDefault="001F4C35" w:rsidP="001F4C35">
            <w:r>
              <w:t>RF-12</w:t>
            </w:r>
          </w:p>
        </w:tc>
        <w:tc>
          <w:tcPr>
            <w:tcW w:w="4648" w:type="dxa"/>
          </w:tcPr>
          <w:p w14:paraId="578785F6" w14:textId="6A2A08AF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manejar registro digital de documentos (fotos de facturas, recibos, etc.) </w:t>
            </w:r>
          </w:p>
        </w:tc>
        <w:tc>
          <w:tcPr>
            <w:tcW w:w="1808" w:type="dxa"/>
          </w:tcPr>
          <w:p w14:paraId="052B0729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5EBE6CBC" w14:textId="77777777" w:rsidR="001F4C35" w:rsidRDefault="001F4C35" w:rsidP="001F4C35">
            <w:pPr>
              <w:jc w:val="center"/>
            </w:pPr>
          </w:p>
        </w:tc>
      </w:tr>
      <w:tr w:rsidR="001F4C35" w14:paraId="7E87AF91" w14:textId="77777777" w:rsidTr="00F1059D">
        <w:tc>
          <w:tcPr>
            <w:tcW w:w="885" w:type="dxa"/>
          </w:tcPr>
          <w:p w14:paraId="0AA4BFD5" w14:textId="632DC9D1" w:rsidR="001F4C35" w:rsidRDefault="001F4C35" w:rsidP="001F4C35">
            <w:r>
              <w:t>RF-13</w:t>
            </w:r>
          </w:p>
        </w:tc>
        <w:tc>
          <w:tcPr>
            <w:tcW w:w="4648" w:type="dxa"/>
          </w:tcPr>
          <w:p w14:paraId="6D601496" w14:textId="666D0855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la consulta de conductores disponibles (fecha, tiempo y lugar)</w:t>
            </w:r>
          </w:p>
        </w:tc>
        <w:tc>
          <w:tcPr>
            <w:tcW w:w="1808" w:type="dxa"/>
          </w:tcPr>
          <w:p w14:paraId="1A029FE7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71BD197C" w14:textId="77777777" w:rsidR="001F4C35" w:rsidRDefault="001F4C35" w:rsidP="001F4C35">
            <w:pPr>
              <w:jc w:val="center"/>
            </w:pPr>
          </w:p>
        </w:tc>
      </w:tr>
      <w:tr w:rsidR="001F4C35" w14:paraId="4058870D" w14:textId="77777777" w:rsidTr="00F1059D">
        <w:tc>
          <w:tcPr>
            <w:tcW w:w="885" w:type="dxa"/>
          </w:tcPr>
          <w:p w14:paraId="3E15D5C1" w14:textId="2E28C745" w:rsidR="001F4C35" w:rsidRDefault="001F4C35" w:rsidP="001F4C35">
            <w:r>
              <w:t>RF-14</w:t>
            </w:r>
          </w:p>
        </w:tc>
        <w:tc>
          <w:tcPr>
            <w:tcW w:w="4648" w:type="dxa"/>
          </w:tcPr>
          <w:p w14:paraId="66B63004" w14:textId="77777777" w:rsidR="001F4C35" w:rsidRPr="00FA0442" w:rsidRDefault="001F4C35" w:rsidP="001F4C35">
            <w:pPr>
              <w:jc w:val="both"/>
              <w:outlineLvl w:val="1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registrar información parametrizada de la carga que se desea </w:t>
            </w: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lastRenderedPageBreak/>
              <w:t>enviar.</w:t>
            </w:r>
          </w:p>
        </w:tc>
        <w:tc>
          <w:tcPr>
            <w:tcW w:w="1808" w:type="dxa"/>
          </w:tcPr>
          <w:p w14:paraId="765D00A9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68EF5338" w14:textId="77777777" w:rsidR="001F4C35" w:rsidRDefault="001F4C35" w:rsidP="001F4C35">
            <w:pPr>
              <w:jc w:val="center"/>
            </w:pPr>
          </w:p>
        </w:tc>
      </w:tr>
      <w:tr w:rsidR="001F4C35" w14:paraId="6300473A" w14:textId="77777777" w:rsidTr="00F1059D">
        <w:tc>
          <w:tcPr>
            <w:tcW w:w="885" w:type="dxa"/>
          </w:tcPr>
          <w:p w14:paraId="1F41D34B" w14:textId="340D5794" w:rsidR="001F4C35" w:rsidRDefault="001F4C35" w:rsidP="001F4C35">
            <w:r>
              <w:t>RF-15</w:t>
            </w:r>
          </w:p>
        </w:tc>
        <w:tc>
          <w:tcPr>
            <w:tcW w:w="4648" w:type="dxa"/>
          </w:tcPr>
          <w:p w14:paraId="3B53A85B" w14:textId="77777777" w:rsidR="001F4C35" w:rsidRPr="00FA0442" w:rsidRDefault="001F4C35" w:rsidP="001F4C35">
            <w:pPr>
              <w:jc w:val="both"/>
              <w:outlineLvl w:val="1"/>
              <w:rPr>
                <w:color w:val="F79646" w:themeColor="accent6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presentar una lista de empresas de transporte que puede llevar la carga de acuerdo con los parámetros dados</w:t>
            </w:r>
          </w:p>
        </w:tc>
        <w:tc>
          <w:tcPr>
            <w:tcW w:w="1808" w:type="dxa"/>
          </w:tcPr>
          <w:p w14:paraId="136E892C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129115DC" w14:textId="77777777" w:rsidR="001F4C35" w:rsidRDefault="001F4C35" w:rsidP="001F4C35">
            <w:pPr>
              <w:jc w:val="center"/>
            </w:pPr>
          </w:p>
        </w:tc>
      </w:tr>
      <w:tr w:rsidR="001F4C35" w14:paraId="0C818EE5" w14:textId="77777777" w:rsidTr="00F1059D">
        <w:tc>
          <w:tcPr>
            <w:tcW w:w="885" w:type="dxa"/>
          </w:tcPr>
          <w:p w14:paraId="1CB95FA7" w14:textId="3084F4DE" w:rsidR="001F4C35" w:rsidRDefault="001F4C35" w:rsidP="001F4C35">
            <w:r>
              <w:t>RF-16</w:t>
            </w:r>
          </w:p>
        </w:tc>
        <w:tc>
          <w:tcPr>
            <w:tcW w:w="4648" w:type="dxa"/>
          </w:tcPr>
          <w:p w14:paraId="0E974C82" w14:textId="77777777" w:rsidR="001F4C35" w:rsidRPr="00FA0442" w:rsidRDefault="001F4C35" w:rsidP="001F4C35">
            <w:pPr>
              <w:jc w:val="both"/>
              <w:outlineLvl w:val="1"/>
              <w:rPr>
                <w:color w:val="F79646" w:themeColor="accent6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la selección de una empresa de transporte para llevar la carga</w:t>
            </w:r>
          </w:p>
        </w:tc>
        <w:tc>
          <w:tcPr>
            <w:tcW w:w="1808" w:type="dxa"/>
          </w:tcPr>
          <w:p w14:paraId="5D5ECB9A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18B5AB83" w14:textId="77777777" w:rsidR="001F4C35" w:rsidRDefault="001F4C35" w:rsidP="001F4C35">
            <w:pPr>
              <w:jc w:val="center"/>
            </w:pPr>
          </w:p>
        </w:tc>
      </w:tr>
      <w:tr w:rsidR="001F4C35" w14:paraId="7600753F" w14:textId="77777777" w:rsidTr="00F1059D">
        <w:tc>
          <w:tcPr>
            <w:tcW w:w="885" w:type="dxa"/>
          </w:tcPr>
          <w:p w14:paraId="6153938C" w14:textId="1E9ED212" w:rsidR="001F4C35" w:rsidRDefault="001F4C35" w:rsidP="001F4C35">
            <w:r>
              <w:t>RF-17</w:t>
            </w:r>
          </w:p>
        </w:tc>
        <w:tc>
          <w:tcPr>
            <w:tcW w:w="4648" w:type="dxa"/>
          </w:tcPr>
          <w:p w14:paraId="5E505014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permitir el ingreso de disponibilidad de transporte por parte de las empresas de transporte </w:t>
            </w:r>
          </w:p>
        </w:tc>
        <w:tc>
          <w:tcPr>
            <w:tcW w:w="1808" w:type="dxa"/>
          </w:tcPr>
          <w:p w14:paraId="4A1CF086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534415AD" w14:textId="77777777" w:rsidR="001F4C35" w:rsidRPr="00675539" w:rsidRDefault="001F4C35" w:rsidP="001F4C35">
            <w:pPr>
              <w:jc w:val="center"/>
            </w:pPr>
          </w:p>
        </w:tc>
      </w:tr>
      <w:tr w:rsidR="001F4C35" w14:paraId="451AD136" w14:textId="77777777" w:rsidTr="00F1059D">
        <w:tc>
          <w:tcPr>
            <w:tcW w:w="885" w:type="dxa"/>
          </w:tcPr>
          <w:p w14:paraId="0A9EE534" w14:textId="07BB75E5" w:rsidR="001F4C35" w:rsidRDefault="001F4C35" w:rsidP="001F4C35">
            <w:r>
              <w:t>RF-18</w:t>
            </w:r>
          </w:p>
        </w:tc>
        <w:tc>
          <w:tcPr>
            <w:tcW w:w="4648" w:type="dxa"/>
          </w:tcPr>
          <w:p w14:paraId="0CCBC45A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el registro de empresas generadoras de carga</w:t>
            </w:r>
          </w:p>
        </w:tc>
        <w:tc>
          <w:tcPr>
            <w:tcW w:w="1808" w:type="dxa"/>
          </w:tcPr>
          <w:p w14:paraId="0038569D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0C5F7511" w14:textId="77777777" w:rsidR="001F4C35" w:rsidRDefault="001F4C35" w:rsidP="001F4C35">
            <w:pPr>
              <w:jc w:val="center"/>
            </w:pPr>
          </w:p>
        </w:tc>
      </w:tr>
      <w:tr w:rsidR="001F4C35" w14:paraId="7BF583C8" w14:textId="77777777" w:rsidTr="00F1059D">
        <w:tc>
          <w:tcPr>
            <w:tcW w:w="885" w:type="dxa"/>
          </w:tcPr>
          <w:p w14:paraId="30D8EA23" w14:textId="0E2A1398" w:rsidR="001F4C35" w:rsidRDefault="001F4C35" w:rsidP="001F4C35">
            <w:r>
              <w:t>RF-19</w:t>
            </w:r>
          </w:p>
        </w:tc>
        <w:tc>
          <w:tcPr>
            <w:tcW w:w="4648" w:type="dxa"/>
          </w:tcPr>
          <w:p w14:paraId="0C9B0FFE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permitir el registro de empresas de transporte </w:t>
            </w:r>
          </w:p>
        </w:tc>
        <w:tc>
          <w:tcPr>
            <w:tcW w:w="1808" w:type="dxa"/>
          </w:tcPr>
          <w:p w14:paraId="33C13D7E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1760E9C9" w14:textId="77777777" w:rsidR="001F4C35" w:rsidRDefault="001F4C35" w:rsidP="001F4C35">
            <w:pPr>
              <w:jc w:val="center"/>
            </w:pPr>
          </w:p>
        </w:tc>
      </w:tr>
      <w:tr w:rsidR="001F4C35" w14:paraId="42CA56A4" w14:textId="77777777" w:rsidTr="00F1059D">
        <w:tc>
          <w:tcPr>
            <w:tcW w:w="885" w:type="dxa"/>
          </w:tcPr>
          <w:p w14:paraId="14CD7F9A" w14:textId="6AAD0033" w:rsidR="001F4C35" w:rsidRDefault="001F4C35" w:rsidP="001F4C35">
            <w:r>
              <w:t>RF-20</w:t>
            </w:r>
          </w:p>
        </w:tc>
        <w:tc>
          <w:tcPr>
            <w:tcW w:w="4648" w:type="dxa"/>
          </w:tcPr>
          <w:p w14:paraId="2AA4F8CF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el registro de clientes de la carga.</w:t>
            </w:r>
          </w:p>
        </w:tc>
        <w:tc>
          <w:tcPr>
            <w:tcW w:w="1808" w:type="dxa"/>
          </w:tcPr>
          <w:p w14:paraId="15E9EA14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49C5C2AE" w14:textId="77777777" w:rsidR="001F4C35" w:rsidRDefault="001F4C35" w:rsidP="001F4C35">
            <w:pPr>
              <w:jc w:val="center"/>
            </w:pPr>
          </w:p>
        </w:tc>
      </w:tr>
      <w:tr w:rsidR="001F4C35" w14:paraId="3EC5C29C" w14:textId="77777777" w:rsidTr="00F1059D">
        <w:tc>
          <w:tcPr>
            <w:tcW w:w="885" w:type="dxa"/>
          </w:tcPr>
          <w:p w14:paraId="676AABB7" w14:textId="0B1BA0FD" w:rsidR="001F4C35" w:rsidRDefault="001F4C35" w:rsidP="001F4C35">
            <w:r>
              <w:t>RF-21</w:t>
            </w:r>
          </w:p>
        </w:tc>
        <w:tc>
          <w:tcPr>
            <w:tcW w:w="4648" w:type="dxa"/>
          </w:tcPr>
          <w:p w14:paraId="024A7908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el registro de conductores</w:t>
            </w:r>
          </w:p>
        </w:tc>
        <w:tc>
          <w:tcPr>
            <w:tcW w:w="1808" w:type="dxa"/>
          </w:tcPr>
          <w:p w14:paraId="7E11CA72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0B906D82" w14:textId="77777777" w:rsidR="001F4C35" w:rsidRDefault="001F4C35" w:rsidP="001F4C35">
            <w:pPr>
              <w:jc w:val="center"/>
            </w:pPr>
          </w:p>
        </w:tc>
      </w:tr>
      <w:tr w:rsidR="001F4C35" w14:paraId="6E4C4101" w14:textId="77777777" w:rsidTr="00F1059D">
        <w:tc>
          <w:tcPr>
            <w:tcW w:w="885" w:type="dxa"/>
          </w:tcPr>
          <w:p w14:paraId="43C79EDB" w14:textId="0015B430" w:rsidR="001F4C35" w:rsidRDefault="001F4C35" w:rsidP="001F4C35">
            <w:r>
              <w:t>RF-22</w:t>
            </w:r>
          </w:p>
        </w:tc>
        <w:tc>
          <w:tcPr>
            <w:tcW w:w="4648" w:type="dxa"/>
          </w:tcPr>
          <w:p w14:paraId="5C261CA3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visualizar el estado de la carga, vehículo y transportador en tiempo real</w:t>
            </w:r>
          </w:p>
        </w:tc>
        <w:tc>
          <w:tcPr>
            <w:tcW w:w="1808" w:type="dxa"/>
          </w:tcPr>
          <w:p w14:paraId="3D257454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60EC8F8F" w14:textId="77777777" w:rsidR="001F4C35" w:rsidRDefault="001F4C35" w:rsidP="001F4C35">
            <w:pPr>
              <w:jc w:val="center"/>
            </w:pPr>
          </w:p>
        </w:tc>
      </w:tr>
      <w:tr w:rsidR="001F4C35" w14:paraId="1F212558" w14:textId="77777777" w:rsidTr="00F1059D">
        <w:tc>
          <w:tcPr>
            <w:tcW w:w="885" w:type="dxa"/>
          </w:tcPr>
          <w:p w14:paraId="7E66BE51" w14:textId="4A3B3325" w:rsidR="001F4C35" w:rsidRDefault="001F4C35" w:rsidP="001F4C35">
            <w:r>
              <w:t>RF-23</w:t>
            </w:r>
          </w:p>
        </w:tc>
        <w:tc>
          <w:tcPr>
            <w:tcW w:w="4648" w:type="dxa"/>
          </w:tcPr>
          <w:p w14:paraId="46A02C7A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llevar la trazabilidad de cada envió de carga en tiempo real</w:t>
            </w:r>
          </w:p>
        </w:tc>
        <w:tc>
          <w:tcPr>
            <w:tcW w:w="1808" w:type="dxa"/>
          </w:tcPr>
          <w:p w14:paraId="09D71253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1AE6B101" w14:textId="77777777" w:rsidR="001F4C35" w:rsidRDefault="001F4C35" w:rsidP="001F4C35">
            <w:pPr>
              <w:jc w:val="center"/>
            </w:pPr>
          </w:p>
        </w:tc>
      </w:tr>
      <w:tr w:rsidR="001F4C35" w14:paraId="5CB793EB" w14:textId="77777777" w:rsidTr="00F1059D">
        <w:tc>
          <w:tcPr>
            <w:tcW w:w="885" w:type="dxa"/>
          </w:tcPr>
          <w:p w14:paraId="55A25A5D" w14:textId="34B5A58A" w:rsidR="001F4C35" w:rsidRDefault="001F4C35" w:rsidP="001F4C35">
            <w:r>
              <w:t>RF-24</w:t>
            </w:r>
          </w:p>
        </w:tc>
        <w:tc>
          <w:tcPr>
            <w:tcW w:w="4648" w:type="dxa"/>
          </w:tcPr>
          <w:p w14:paraId="507180DE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 xml:space="preserve">El sistema debe generar informes de gestión </w:t>
            </w:r>
          </w:p>
        </w:tc>
        <w:tc>
          <w:tcPr>
            <w:tcW w:w="1808" w:type="dxa"/>
          </w:tcPr>
          <w:p w14:paraId="2D69B1BF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4AD4B1D8" w14:textId="77777777" w:rsidR="001F4C35" w:rsidRDefault="001F4C35" w:rsidP="001F4C35">
            <w:pPr>
              <w:jc w:val="center"/>
            </w:pPr>
          </w:p>
        </w:tc>
      </w:tr>
      <w:tr w:rsidR="001F4C35" w14:paraId="49BF59E6" w14:textId="77777777" w:rsidTr="00F1059D">
        <w:tc>
          <w:tcPr>
            <w:tcW w:w="885" w:type="dxa"/>
          </w:tcPr>
          <w:p w14:paraId="09B28028" w14:textId="0541E384" w:rsidR="001F4C35" w:rsidRDefault="001F4C35" w:rsidP="001F4C35">
            <w:r>
              <w:t>RF-25</w:t>
            </w:r>
          </w:p>
        </w:tc>
        <w:tc>
          <w:tcPr>
            <w:tcW w:w="4648" w:type="dxa"/>
          </w:tcPr>
          <w:p w14:paraId="1FEB3395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permitir calificar a las empresas de transporte y a los conductores</w:t>
            </w:r>
          </w:p>
        </w:tc>
        <w:tc>
          <w:tcPr>
            <w:tcW w:w="1808" w:type="dxa"/>
          </w:tcPr>
          <w:p w14:paraId="1D26A5AF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6EAEFA25" w14:textId="77777777" w:rsidR="001F4C35" w:rsidRDefault="001F4C35" w:rsidP="001F4C35">
            <w:pPr>
              <w:jc w:val="center"/>
            </w:pPr>
          </w:p>
        </w:tc>
      </w:tr>
      <w:tr w:rsidR="001F4C35" w14:paraId="1A1898F5" w14:textId="77777777" w:rsidTr="00F1059D">
        <w:tc>
          <w:tcPr>
            <w:tcW w:w="885" w:type="dxa"/>
          </w:tcPr>
          <w:p w14:paraId="4CE89B27" w14:textId="34792D8A" w:rsidR="001F4C35" w:rsidRDefault="001F4C35" w:rsidP="001F4C35">
            <w:r>
              <w:t>RF-26</w:t>
            </w:r>
          </w:p>
        </w:tc>
        <w:tc>
          <w:tcPr>
            <w:tcW w:w="4648" w:type="dxa"/>
          </w:tcPr>
          <w:p w14:paraId="129515C4" w14:textId="77777777" w:rsidR="001F4C35" w:rsidRPr="00FA0442" w:rsidRDefault="001F4C35" w:rsidP="001F4C35">
            <w:pPr>
              <w:jc w:val="both"/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se puede poner en modo simulación y en modo operación</w:t>
            </w:r>
          </w:p>
        </w:tc>
        <w:tc>
          <w:tcPr>
            <w:tcW w:w="1808" w:type="dxa"/>
          </w:tcPr>
          <w:p w14:paraId="7C70B792" w14:textId="77777777" w:rsidR="001F4C35" w:rsidRDefault="001F4C35" w:rsidP="001F4C35">
            <w:pPr>
              <w:jc w:val="center"/>
            </w:pPr>
          </w:p>
        </w:tc>
        <w:tc>
          <w:tcPr>
            <w:tcW w:w="1940" w:type="dxa"/>
          </w:tcPr>
          <w:p w14:paraId="0B3F6529" w14:textId="77777777" w:rsidR="001F4C35" w:rsidRDefault="001F4C35" w:rsidP="001F4C35">
            <w:pPr>
              <w:jc w:val="center"/>
            </w:pPr>
          </w:p>
        </w:tc>
      </w:tr>
    </w:tbl>
    <w:p w14:paraId="7425D344" w14:textId="2720B1FE" w:rsidR="001973D7" w:rsidRDefault="001973D7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C59353E" w14:textId="207FC3AD" w:rsidR="00BB679C" w:rsidRDefault="00BB679C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0828C74" w14:textId="3758B67B" w:rsidR="00B82C41" w:rsidRDefault="00B82C41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15D5C68" w14:textId="6007B846" w:rsidR="00FA0442" w:rsidRDefault="00FA0442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33536EA" w14:textId="4B886E8C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4C05CBE6" w14:textId="156C04A2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BFA78AA" w14:textId="02F40C58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78A45BD" w14:textId="3EA23F3A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71605D33" w14:textId="18E45229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0A30A047" w14:textId="06816BCF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E119787" w14:textId="73EED9C6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D2588ED" w14:textId="1402B9A7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4798EF12" w14:textId="5118503E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CCB3809" w14:textId="0B317F20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04E6978A" w14:textId="1D50435B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B34B2B5" w14:textId="1FB88985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05807CE6" w14:textId="2D444545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2F222702" w14:textId="77777777" w:rsidR="00296D5D" w:rsidRDefault="00296D5D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31B322D9" w14:textId="77777777" w:rsidR="00FA0442" w:rsidRDefault="00FA0442" w:rsidP="00C270D8">
      <w:pPr>
        <w:jc w:val="both"/>
        <w:rPr>
          <w:rFonts w:ascii="Century Gothic" w:hAnsi="Century Gothic"/>
          <w:color w:val="548DD4" w:themeColor="text2" w:themeTint="99"/>
          <w:sz w:val="18"/>
          <w:szCs w:val="18"/>
        </w:rPr>
      </w:pPr>
    </w:p>
    <w:p w14:paraId="63864C1F" w14:textId="495522AC" w:rsidR="00B82C41" w:rsidRPr="00C10D5A" w:rsidRDefault="00B82C41" w:rsidP="00B82C41">
      <w:pPr>
        <w:pStyle w:val="Citadestacada"/>
        <w:rPr>
          <w:rFonts w:ascii="Century Gothic" w:hAnsi="Century Gothic"/>
        </w:rPr>
      </w:pPr>
      <w:bookmarkStart w:id="1" w:name="_GoBack"/>
      <w:bookmarkEnd w:id="1"/>
      <w:r>
        <w:rPr>
          <w:rFonts w:ascii="Century Gothic" w:hAnsi="Century Gothic"/>
        </w:rPr>
        <w:lastRenderedPageBreak/>
        <w:t>Características de Calidad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8506"/>
      </w:tblGrid>
      <w:tr w:rsidR="00DB6FAE" w:rsidRPr="00B82C41" w14:paraId="71A32A3E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B345" w14:textId="0421E220" w:rsidR="00DB6FAE" w:rsidRPr="00CE7864" w:rsidRDefault="00B82C41" w:rsidP="00F1059D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CE7864">
              <w:t>RNF-01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16B7" w14:textId="77777777" w:rsidR="00DB6FAE" w:rsidRPr="00FA0442" w:rsidRDefault="00DB6FAE" w:rsidP="00F1059D">
            <w:pPr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La usabilidad del sistema debe permitir su fácil manejo</w:t>
            </w:r>
          </w:p>
        </w:tc>
      </w:tr>
      <w:tr w:rsidR="00DB6FAE" w:rsidRPr="006C347A" w14:paraId="550019E2" w14:textId="77777777" w:rsidTr="00F1059D"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5A61" w14:textId="359EB878" w:rsidR="00DB6FAE" w:rsidRPr="00B82C41" w:rsidRDefault="00B82C41" w:rsidP="00F1059D">
            <w:r w:rsidRPr="00B82C41">
              <w:t>RNF</w:t>
            </w:r>
            <w:r>
              <w:t>-</w:t>
            </w:r>
            <w:r w:rsidRPr="00B82C41">
              <w:t>02</w:t>
            </w:r>
          </w:p>
        </w:tc>
        <w:tc>
          <w:tcPr>
            <w:tcW w:w="4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2303" w14:textId="484D7FCB" w:rsidR="00DB6FAE" w:rsidRPr="00FA0442" w:rsidRDefault="00DB6FAE" w:rsidP="00F1059D">
            <w:pPr>
              <w:rPr>
                <w:rFonts w:ascii="Century Gothic" w:hAnsi="Century Gothic"/>
                <w:color w:val="F79646" w:themeColor="accent6"/>
                <w:sz w:val="20"/>
              </w:rPr>
            </w:pPr>
            <w:r w:rsidRPr="00FA0442">
              <w:rPr>
                <w:rFonts w:ascii="Century Gothic" w:hAnsi="Century Gothic"/>
                <w:color w:val="F79646" w:themeColor="accent6"/>
                <w:sz w:val="20"/>
              </w:rPr>
              <w:t>El sistema debe funcionar en plataformas web y móviles</w:t>
            </w:r>
          </w:p>
        </w:tc>
      </w:tr>
    </w:tbl>
    <w:p w14:paraId="5F51AFC1" w14:textId="5BD06577" w:rsidR="004F5C82" w:rsidRDefault="004F5C82" w:rsidP="00D84AB6"/>
    <w:p w14:paraId="14FFD05F" w14:textId="77777777" w:rsidR="00D50104" w:rsidRPr="00C10D5A" w:rsidRDefault="00D50104" w:rsidP="00D50104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t>Reglas de Negocio</w:t>
      </w:r>
    </w:p>
    <w:p w14:paraId="34E999CD" w14:textId="77777777" w:rsidR="00D50104" w:rsidRDefault="00D50104" w:rsidP="00D5010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6303"/>
        <w:gridCol w:w="2108"/>
      </w:tblGrid>
      <w:tr w:rsidR="00D50104" w:rsidRPr="0059565E" w14:paraId="6706755E" w14:textId="77777777" w:rsidTr="00CD2371">
        <w:tc>
          <w:tcPr>
            <w:tcW w:w="988" w:type="dxa"/>
          </w:tcPr>
          <w:p w14:paraId="00BE2209" w14:textId="77777777" w:rsidR="00D50104" w:rsidRPr="0059565E" w:rsidRDefault="00D50104" w:rsidP="00CD2371">
            <w:pPr>
              <w:jc w:val="center"/>
              <w:rPr>
                <w:b/>
              </w:rPr>
            </w:pPr>
            <w:r w:rsidRPr="0059565E">
              <w:rPr>
                <w:b/>
              </w:rPr>
              <w:t>ID</w:t>
            </w:r>
          </w:p>
        </w:tc>
        <w:tc>
          <w:tcPr>
            <w:tcW w:w="6303" w:type="dxa"/>
          </w:tcPr>
          <w:p w14:paraId="192C52DB" w14:textId="77777777" w:rsidR="00D50104" w:rsidRPr="0059565E" w:rsidRDefault="00D50104" w:rsidP="00CD2371">
            <w:pPr>
              <w:jc w:val="center"/>
              <w:rPr>
                <w:b/>
              </w:rPr>
            </w:pPr>
            <w:r w:rsidRPr="0059565E">
              <w:rPr>
                <w:b/>
              </w:rPr>
              <w:t>Regla</w:t>
            </w:r>
          </w:p>
        </w:tc>
        <w:tc>
          <w:tcPr>
            <w:tcW w:w="2108" w:type="dxa"/>
          </w:tcPr>
          <w:p w14:paraId="54735165" w14:textId="77777777" w:rsidR="00D50104" w:rsidRPr="0059565E" w:rsidRDefault="00D50104" w:rsidP="00CD2371">
            <w:pPr>
              <w:jc w:val="center"/>
              <w:rPr>
                <w:b/>
              </w:rPr>
            </w:pPr>
            <w:r w:rsidRPr="0059565E">
              <w:rPr>
                <w:b/>
              </w:rPr>
              <w:t>Fuente</w:t>
            </w:r>
          </w:p>
        </w:tc>
      </w:tr>
      <w:tr w:rsidR="00D50104" w:rsidRPr="0059565E" w14:paraId="1D4DFAE7" w14:textId="77777777" w:rsidTr="00CD2371">
        <w:tc>
          <w:tcPr>
            <w:tcW w:w="988" w:type="dxa"/>
          </w:tcPr>
          <w:p w14:paraId="7DD183A4" w14:textId="77777777" w:rsidR="00D50104" w:rsidRPr="00921CE1" w:rsidRDefault="00D50104" w:rsidP="00CD2371">
            <w:pPr>
              <w:jc w:val="center"/>
              <w:rPr>
                <w:bCs/>
              </w:rPr>
            </w:pPr>
            <w:r w:rsidRPr="00921CE1">
              <w:rPr>
                <w:bCs/>
              </w:rPr>
              <w:t>RN-01</w:t>
            </w:r>
          </w:p>
        </w:tc>
        <w:tc>
          <w:tcPr>
            <w:tcW w:w="6303" w:type="dxa"/>
          </w:tcPr>
          <w:p w14:paraId="69B42B61" w14:textId="6F2BDF3A" w:rsidR="00D50104" w:rsidRPr="0059565E" w:rsidRDefault="00FB1AB8" w:rsidP="00FB1AB8">
            <w:pPr>
              <w:rPr>
                <w:b/>
              </w:rPr>
            </w:pPr>
            <w:r w:rsidRPr="00FB1AB8">
              <w:rPr>
                <w:rFonts w:ascii="Century Gothic" w:hAnsi="Century Gothic"/>
                <w:color w:val="F79646" w:themeColor="accent6"/>
                <w:sz w:val="20"/>
              </w:rPr>
              <w:t xml:space="preserve">Los transportadores deben cumplir con la normatividad vigente </w:t>
            </w:r>
            <w:proofErr w:type="gramStart"/>
            <w:r w:rsidRPr="00FB1AB8">
              <w:rPr>
                <w:rFonts w:ascii="Century Gothic" w:hAnsi="Century Gothic"/>
                <w:color w:val="F79646" w:themeColor="accent6"/>
                <w:sz w:val="20"/>
              </w:rPr>
              <w:t>de acuerdo al</w:t>
            </w:r>
            <w:proofErr w:type="gramEnd"/>
            <w:r w:rsidRPr="00FB1AB8">
              <w:rPr>
                <w:rFonts w:ascii="Century Gothic" w:hAnsi="Century Gothic"/>
                <w:color w:val="F79646" w:themeColor="accent6"/>
                <w:sz w:val="20"/>
              </w:rPr>
              <w:t xml:space="preserve"> ministerio de transporte</w:t>
            </w:r>
          </w:p>
        </w:tc>
        <w:tc>
          <w:tcPr>
            <w:tcW w:w="2108" w:type="dxa"/>
          </w:tcPr>
          <w:p w14:paraId="3FF10B5E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</w:tr>
      <w:tr w:rsidR="00D50104" w:rsidRPr="0059565E" w14:paraId="1C21F9EC" w14:textId="77777777" w:rsidTr="00CD2371">
        <w:tc>
          <w:tcPr>
            <w:tcW w:w="988" w:type="dxa"/>
          </w:tcPr>
          <w:p w14:paraId="539F3D05" w14:textId="42C637D2" w:rsidR="00D50104" w:rsidRPr="0059565E" w:rsidRDefault="00D50104" w:rsidP="00CD2371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1EF4BF23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2E555EC8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</w:tr>
      <w:tr w:rsidR="00D50104" w:rsidRPr="0059565E" w14:paraId="785B4364" w14:textId="77777777" w:rsidTr="00CD2371">
        <w:tc>
          <w:tcPr>
            <w:tcW w:w="988" w:type="dxa"/>
          </w:tcPr>
          <w:p w14:paraId="5E7D8F5A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11F14784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705141EE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</w:tr>
      <w:tr w:rsidR="00D50104" w:rsidRPr="0059565E" w14:paraId="51FE4CE6" w14:textId="77777777" w:rsidTr="00CD2371">
        <w:tc>
          <w:tcPr>
            <w:tcW w:w="988" w:type="dxa"/>
          </w:tcPr>
          <w:p w14:paraId="60353DF3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75967F65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29A24A04" w14:textId="77777777" w:rsidR="00D50104" w:rsidRPr="0059565E" w:rsidRDefault="00D50104" w:rsidP="00CD2371">
            <w:pPr>
              <w:jc w:val="center"/>
              <w:rPr>
                <w:b/>
              </w:rPr>
            </w:pPr>
          </w:p>
        </w:tc>
      </w:tr>
    </w:tbl>
    <w:p w14:paraId="23D8FE68" w14:textId="77777777" w:rsidR="00D50104" w:rsidRPr="00B06B45" w:rsidRDefault="00D50104" w:rsidP="00D50104">
      <w:pPr>
        <w:rPr>
          <w:rFonts w:ascii="Century Gothic" w:hAnsi="Century Gothic"/>
        </w:rPr>
      </w:pPr>
    </w:p>
    <w:p w14:paraId="016A9F76" w14:textId="4C3F4161" w:rsidR="009F014E" w:rsidRDefault="009F014E" w:rsidP="009F014E"/>
    <w:p w14:paraId="31BC1549" w14:textId="17894C57" w:rsidR="00296D5D" w:rsidRDefault="00296D5D" w:rsidP="009F014E"/>
    <w:p w14:paraId="09426FA3" w14:textId="54C1855F" w:rsidR="00296D5D" w:rsidRDefault="00296D5D" w:rsidP="009F014E"/>
    <w:p w14:paraId="1F268074" w14:textId="231AAE0C" w:rsidR="00296D5D" w:rsidRDefault="00296D5D" w:rsidP="009F014E"/>
    <w:p w14:paraId="5193B5E9" w14:textId="2AB68449" w:rsidR="00296D5D" w:rsidRDefault="00296D5D" w:rsidP="009F014E"/>
    <w:p w14:paraId="36FDB9CA" w14:textId="3ECD48FC" w:rsidR="00296D5D" w:rsidRDefault="00296D5D" w:rsidP="009F014E"/>
    <w:p w14:paraId="6475B3C7" w14:textId="127EB708" w:rsidR="00296D5D" w:rsidRDefault="00296D5D" w:rsidP="009F014E"/>
    <w:p w14:paraId="22406A4D" w14:textId="1C3ACEE3" w:rsidR="00296D5D" w:rsidRDefault="00296D5D" w:rsidP="009F014E"/>
    <w:p w14:paraId="171F95D0" w14:textId="31C2FAA5" w:rsidR="00296D5D" w:rsidRDefault="00296D5D" w:rsidP="009F014E"/>
    <w:p w14:paraId="20165A9E" w14:textId="149F2E9A" w:rsidR="00296D5D" w:rsidRDefault="00296D5D" w:rsidP="009F014E"/>
    <w:p w14:paraId="39CB7D32" w14:textId="4E8ECA4B" w:rsidR="00296D5D" w:rsidRDefault="00296D5D" w:rsidP="009F014E"/>
    <w:p w14:paraId="56F384FF" w14:textId="57421E1A" w:rsidR="00296D5D" w:rsidRDefault="00296D5D" w:rsidP="009F014E"/>
    <w:p w14:paraId="1E89A1C4" w14:textId="210F9946" w:rsidR="00296D5D" w:rsidRDefault="00296D5D" w:rsidP="009F014E"/>
    <w:p w14:paraId="6E77C754" w14:textId="0426C480" w:rsidR="00296D5D" w:rsidRDefault="00296D5D" w:rsidP="009F014E"/>
    <w:p w14:paraId="5E4D1407" w14:textId="4E062CDB" w:rsidR="00296D5D" w:rsidRDefault="00296D5D" w:rsidP="009F014E"/>
    <w:p w14:paraId="5DF39F01" w14:textId="6627D436" w:rsidR="00296D5D" w:rsidRDefault="00296D5D" w:rsidP="009F014E"/>
    <w:p w14:paraId="2104F635" w14:textId="566619E2" w:rsidR="00296D5D" w:rsidRDefault="00296D5D" w:rsidP="009F014E"/>
    <w:p w14:paraId="25FBC9A5" w14:textId="477390EA" w:rsidR="00296D5D" w:rsidRDefault="00296D5D" w:rsidP="009F014E"/>
    <w:p w14:paraId="378B2FE8" w14:textId="71B9BB62" w:rsidR="00296D5D" w:rsidRDefault="00296D5D" w:rsidP="009F014E"/>
    <w:p w14:paraId="7D569236" w14:textId="7D342C4E" w:rsidR="00296D5D" w:rsidRDefault="00296D5D" w:rsidP="009F014E"/>
    <w:p w14:paraId="5594B4EE" w14:textId="77777777" w:rsidR="00296D5D" w:rsidRDefault="00296D5D" w:rsidP="009F014E"/>
    <w:p w14:paraId="7274324E" w14:textId="1E1BCD20" w:rsidR="009F014E" w:rsidRPr="00C10D5A" w:rsidRDefault="009F014E" w:rsidP="009F014E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Diagrama de Contexto</w:t>
      </w:r>
    </w:p>
    <w:p w14:paraId="2689CE16" w14:textId="425C96C2" w:rsidR="009F014E" w:rsidRDefault="00474542" w:rsidP="006D04F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F3B7ADA" wp14:editId="68831228">
            <wp:extent cx="5915025" cy="41884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98" cy="4196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EE5BC" w14:textId="79500CE0" w:rsidR="009F014E" w:rsidRDefault="009F014E" w:rsidP="006D04FA">
      <w:pPr>
        <w:rPr>
          <w:rFonts w:ascii="Century Gothic" w:hAnsi="Century Gothic"/>
        </w:rPr>
      </w:pPr>
    </w:p>
    <w:p w14:paraId="0F0AD455" w14:textId="2D807B1A" w:rsidR="009F014E" w:rsidRDefault="009F014E" w:rsidP="006D04FA">
      <w:pPr>
        <w:rPr>
          <w:rFonts w:ascii="Century Gothic" w:hAnsi="Century Gothic"/>
        </w:rPr>
      </w:pPr>
    </w:p>
    <w:p w14:paraId="34FF4D18" w14:textId="413D517C" w:rsidR="009F014E" w:rsidRDefault="009F014E" w:rsidP="006D04FA">
      <w:pPr>
        <w:rPr>
          <w:rFonts w:ascii="Century Gothic" w:hAnsi="Century Gothic"/>
        </w:rPr>
      </w:pPr>
    </w:p>
    <w:p w14:paraId="686BCBA0" w14:textId="0A6FA134" w:rsidR="009F014E" w:rsidRDefault="009F014E" w:rsidP="006D04FA">
      <w:pPr>
        <w:rPr>
          <w:rFonts w:ascii="Century Gothic" w:hAnsi="Century Gothic"/>
        </w:rPr>
      </w:pPr>
    </w:p>
    <w:p w14:paraId="778806D4" w14:textId="387AE309" w:rsidR="009F014E" w:rsidRDefault="009F014E" w:rsidP="006D04FA">
      <w:pPr>
        <w:rPr>
          <w:rFonts w:ascii="Century Gothic" w:hAnsi="Century Gothic"/>
        </w:rPr>
      </w:pPr>
    </w:p>
    <w:p w14:paraId="5D649906" w14:textId="774F6354" w:rsidR="009F014E" w:rsidRDefault="009F014E" w:rsidP="006D04FA">
      <w:pPr>
        <w:rPr>
          <w:rFonts w:ascii="Century Gothic" w:hAnsi="Century Gothic"/>
        </w:rPr>
      </w:pPr>
    </w:p>
    <w:p w14:paraId="3BA279CA" w14:textId="6EB4D425" w:rsidR="009F014E" w:rsidRDefault="009F014E" w:rsidP="006D04FA">
      <w:pPr>
        <w:rPr>
          <w:rFonts w:ascii="Century Gothic" w:hAnsi="Century Gothic"/>
        </w:rPr>
      </w:pPr>
    </w:p>
    <w:p w14:paraId="2A3B91F8" w14:textId="4A5B9AC1" w:rsidR="009F014E" w:rsidRDefault="009F014E" w:rsidP="006D04FA">
      <w:pPr>
        <w:rPr>
          <w:rFonts w:ascii="Century Gothic" w:hAnsi="Century Gothic"/>
        </w:rPr>
      </w:pPr>
    </w:p>
    <w:p w14:paraId="374CB8C7" w14:textId="15597BE5" w:rsidR="009F014E" w:rsidRDefault="009F014E" w:rsidP="006D04FA">
      <w:pPr>
        <w:rPr>
          <w:rFonts w:ascii="Century Gothic" w:hAnsi="Century Gothic"/>
        </w:rPr>
      </w:pPr>
    </w:p>
    <w:p w14:paraId="24F2AC40" w14:textId="0CC6E59A" w:rsidR="009F014E" w:rsidRDefault="009F014E" w:rsidP="006D04FA">
      <w:pPr>
        <w:rPr>
          <w:rFonts w:ascii="Century Gothic" w:hAnsi="Century Gothic"/>
        </w:rPr>
      </w:pPr>
    </w:p>
    <w:p w14:paraId="4562E9F6" w14:textId="7EB651DD" w:rsidR="009F014E" w:rsidRDefault="009F014E" w:rsidP="006D04FA">
      <w:pPr>
        <w:rPr>
          <w:rFonts w:ascii="Century Gothic" w:hAnsi="Century Gothic"/>
        </w:rPr>
      </w:pPr>
    </w:p>
    <w:p w14:paraId="336F80C6" w14:textId="57ABFE93" w:rsidR="009F014E" w:rsidRDefault="009F014E" w:rsidP="006D04FA">
      <w:pPr>
        <w:rPr>
          <w:rFonts w:ascii="Century Gothic" w:hAnsi="Century Gothic"/>
        </w:rPr>
      </w:pPr>
    </w:p>
    <w:p w14:paraId="7C5234A6" w14:textId="78BAD00B" w:rsidR="009F014E" w:rsidRDefault="009F014E" w:rsidP="006D04FA">
      <w:pPr>
        <w:rPr>
          <w:rFonts w:ascii="Century Gothic" w:hAnsi="Century Gothic"/>
        </w:rPr>
      </w:pPr>
    </w:p>
    <w:p w14:paraId="31CC2D0F" w14:textId="00E9640E" w:rsidR="009F014E" w:rsidRDefault="009F014E" w:rsidP="006D04FA">
      <w:pPr>
        <w:rPr>
          <w:rFonts w:ascii="Century Gothic" w:hAnsi="Century Gothic"/>
        </w:rPr>
      </w:pPr>
    </w:p>
    <w:p w14:paraId="14B02B21" w14:textId="457353C0" w:rsidR="009F014E" w:rsidRDefault="009F014E" w:rsidP="006D04FA">
      <w:pPr>
        <w:rPr>
          <w:rFonts w:ascii="Century Gothic" w:hAnsi="Century Gothic"/>
        </w:rPr>
      </w:pPr>
    </w:p>
    <w:p w14:paraId="233CAC31" w14:textId="5AEC2622" w:rsidR="0060785D" w:rsidRPr="00C10D5A" w:rsidRDefault="00574EC5" w:rsidP="0060785D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Estrategia de Desarrollo</w:t>
      </w:r>
    </w:p>
    <w:p w14:paraId="6A37834B" w14:textId="2025BA41" w:rsidR="009F014E" w:rsidRDefault="00A13684" w:rsidP="00A13684">
      <w:pPr>
        <w:tabs>
          <w:tab w:val="left" w:pos="2295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1F054F" w:rsidRPr="001F054F">
        <w:rPr>
          <w:rFonts w:ascii="Century Gothic" w:hAnsi="Century Gothic"/>
          <w:noProof/>
        </w:rPr>
        <w:drawing>
          <wp:inline distT="0" distB="0" distL="0" distR="0" wp14:anchorId="300C05D8" wp14:editId="25B70E7A">
            <wp:extent cx="5899785" cy="5414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8C3F" w14:textId="7AB3141E" w:rsidR="00574EC5" w:rsidRDefault="00574EC5" w:rsidP="006D04FA">
      <w:pPr>
        <w:rPr>
          <w:rFonts w:ascii="Century Gothic" w:hAnsi="Century Gothic"/>
        </w:rPr>
      </w:pPr>
    </w:p>
    <w:p w14:paraId="42F88ABE" w14:textId="52105496" w:rsidR="001F054F" w:rsidRDefault="001F054F" w:rsidP="006D04FA">
      <w:pPr>
        <w:rPr>
          <w:rFonts w:ascii="Century Gothic" w:hAnsi="Century Gothic"/>
        </w:rPr>
      </w:pPr>
    </w:p>
    <w:p w14:paraId="5789DB7A" w14:textId="5EB5C11E" w:rsidR="00296D5D" w:rsidRDefault="00296D5D" w:rsidP="006D04FA">
      <w:pPr>
        <w:rPr>
          <w:rFonts w:ascii="Century Gothic" w:hAnsi="Century Gothic"/>
        </w:rPr>
      </w:pPr>
    </w:p>
    <w:p w14:paraId="7DBE8804" w14:textId="117505C8" w:rsidR="00296D5D" w:rsidRDefault="00296D5D" w:rsidP="006D04FA">
      <w:pPr>
        <w:rPr>
          <w:rFonts w:ascii="Century Gothic" w:hAnsi="Century Gothic"/>
        </w:rPr>
      </w:pPr>
    </w:p>
    <w:p w14:paraId="516B74BD" w14:textId="226A6183" w:rsidR="00296D5D" w:rsidRDefault="00296D5D" w:rsidP="006D04FA">
      <w:pPr>
        <w:rPr>
          <w:rFonts w:ascii="Century Gothic" w:hAnsi="Century Gothic"/>
        </w:rPr>
      </w:pPr>
    </w:p>
    <w:p w14:paraId="662B92D0" w14:textId="30AC268E" w:rsidR="00296D5D" w:rsidRDefault="00296D5D" w:rsidP="006D04FA">
      <w:pPr>
        <w:rPr>
          <w:rFonts w:ascii="Century Gothic" w:hAnsi="Century Gothic"/>
        </w:rPr>
      </w:pPr>
    </w:p>
    <w:p w14:paraId="574FEC21" w14:textId="30227FF6" w:rsidR="00296D5D" w:rsidRDefault="00296D5D" w:rsidP="006D04FA">
      <w:pPr>
        <w:rPr>
          <w:rFonts w:ascii="Century Gothic" w:hAnsi="Century Gothic"/>
        </w:rPr>
      </w:pPr>
    </w:p>
    <w:p w14:paraId="18F3AE4A" w14:textId="77777777" w:rsidR="00296D5D" w:rsidRPr="00B06B45" w:rsidRDefault="00296D5D" w:rsidP="00296D5D">
      <w:pPr>
        <w:pStyle w:val="Citadestacada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Plan de iteraciones</w:t>
      </w:r>
    </w:p>
    <w:p w14:paraId="3693CF45" w14:textId="5F8347CE" w:rsidR="00296D5D" w:rsidRDefault="00296D5D" w:rsidP="006D04FA">
      <w:pPr>
        <w:rPr>
          <w:rFonts w:ascii="Century Gothic" w:hAnsi="Century Gothic"/>
        </w:rPr>
      </w:pPr>
    </w:p>
    <w:p w14:paraId="4A669D73" w14:textId="5DB32908" w:rsidR="00296D5D" w:rsidRDefault="00296D5D" w:rsidP="006D04FA">
      <w:pPr>
        <w:rPr>
          <w:rFonts w:ascii="Century Gothic" w:hAnsi="Century Gothi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60"/>
        <w:gridCol w:w="6771"/>
      </w:tblGrid>
      <w:tr w:rsidR="00296D5D" w14:paraId="5459BF0B" w14:textId="77777777" w:rsidTr="00296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4A26D4" w14:textId="2F2FDFB2" w:rsidR="00296D5D" w:rsidRPr="00B37D7A" w:rsidRDefault="00EE28D8" w:rsidP="00B37D7A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  <w:r w:rsidRPr="00B37D7A">
              <w:rPr>
                <w:rFonts w:ascii="Century Gothic" w:hAnsi="Century Gothic"/>
                <w:sz w:val="28"/>
                <w:szCs w:val="32"/>
              </w:rPr>
              <w:t>Iteración</w:t>
            </w:r>
          </w:p>
        </w:tc>
        <w:tc>
          <w:tcPr>
            <w:tcW w:w="6771" w:type="dxa"/>
          </w:tcPr>
          <w:p w14:paraId="1EC05A6D" w14:textId="3152D9A2" w:rsidR="00296D5D" w:rsidRPr="00B37D7A" w:rsidRDefault="00296D5D" w:rsidP="00B37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32"/>
              </w:rPr>
            </w:pPr>
            <w:r w:rsidRPr="00B37D7A">
              <w:rPr>
                <w:rFonts w:ascii="Century Gothic" w:hAnsi="Century Gothic"/>
                <w:sz w:val="28"/>
                <w:szCs w:val="32"/>
              </w:rPr>
              <w:t>Casos de Uso</w:t>
            </w:r>
          </w:p>
        </w:tc>
      </w:tr>
      <w:tr w:rsidR="00296D5D" w14:paraId="598A55B7" w14:textId="77777777" w:rsidTr="00296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75567116" w14:textId="77777777" w:rsidR="00296D5D" w:rsidRPr="00EE28D8" w:rsidRDefault="00296D5D" w:rsidP="00EE28D8">
            <w:pPr>
              <w:jc w:val="center"/>
              <w:rPr>
                <w:rFonts w:ascii="Century Gothic" w:hAnsi="Century Gothic"/>
                <w:b w:val="0"/>
                <w:bCs w:val="0"/>
                <w:sz w:val="28"/>
                <w:szCs w:val="32"/>
              </w:rPr>
            </w:pPr>
          </w:p>
          <w:p w14:paraId="1202F2B9" w14:textId="106E74A7" w:rsidR="00EE28D8" w:rsidRPr="00EE28D8" w:rsidRDefault="00EE28D8" w:rsidP="00EE28D8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  <w:r w:rsidRPr="00EE28D8">
              <w:rPr>
                <w:rFonts w:ascii="Century Gothic" w:hAnsi="Century Gothic"/>
                <w:sz w:val="28"/>
                <w:szCs w:val="32"/>
              </w:rPr>
              <w:t>1</w:t>
            </w:r>
          </w:p>
        </w:tc>
        <w:tc>
          <w:tcPr>
            <w:tcW w:w="6771" w:type="dxa"/>
          </w:tcPr>
          <w:p w14:paraId="16266200" w14:textId="77777777" w:rsidR="00296D5D" w:rsidRDefault="00296D5D" w:rsidP="006D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296D5D" w14:paraId="20C0854A" w14:textId="77777777" w:rsidTr="00296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B0744C5" w14:textId="77777777" w:rsidR="00296D5D" w:rsidRPr="00EE28D8" w:rsidRDefault="00296D5D" w:rsidP="00EE28D8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</w:p>
        </w:tc>
        <w:tc>
          <w:tcPr>
            <w:tcW w:w="6771" w:type="dxa"/>
          </w:tcPr>
          <w:p w14:paraId="50E5F3A3" w14:textId="77777777" w:rsidR="00296D5D" w:rsidRDefault="00296D5D" w:rsidP="006D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296D5D" w14:paraId="5B4FA508" w14:textId="77777777" w:rsidTr="00296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857FE48" w14:textId="77777777" w:rsidR="00296D5D" w:rsidRPr="00EE28D8" w:rsidRDefault="00296D5D" w:rsidP="00EE28D8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</w:p>
        </w:tc>
        <w:tc>
          <w:tcPr>
            <w:tcW w:w="6771" w:type="dxa"/>
          </w:tcPr>
          <w:p w14:paraId="12C2EECB" w14:textId="77777777" w:rsidR="00296D5D" w:rsidRDefault="00296D5D" w:rsidP="006D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296D5D" w14:paraId="69A61C08" w14:textId="77777777" w:rsidTr="00296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D30C880" w14:textId="77777777" w:rsidR="00296D5D" w:rsidRPr="00EE28D8" w:rsidRDefault="00296D5D" w:rsidP="00EE28D8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</w:p>
        </w:tc>
        <w:tc>
          <w:tcPr>
            <w:tcW w:w="6771" w:type="dxa"/>
          </w:tcPr>
          <w:p w14:paraId="43889417" w14:textId="77777777" w:rsidR="00296D5D" w:rsidRDefault="00296D5D" w:rsidP="006D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EE28D8" w14:paraId="03170D85" w14:textId="77777777" w:rsidTr="00296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104FBCA6" w14:textId="77777777" w:rsidR="00EE28D8" w:rsidRPr="00EE28D8" w:rsidRDefault="00EE28D8" w:rsidP="00EE28D8">
            <w:pPr>
              <w:jc w:val="center"/>
              <w:rPr>
                <w:rFonts w:ascii="Century Gothic" w:hAnsi="Century Gothic"/>
                <w:b w:val="0"/>
                <w:bCs w:val="0"/>
                <w:sz w:val="28"/>
                <w:szCs w:val="32"/>
              </w:rPr>
            </w:pPr>
          </w:p>
          <w:p w14:paraId="5F24DAA7" w14:textId="23E53174" w:rsidR="00EE28D8" w:rsidRPr="00EE28D8" w:rsidRDefault="00EE28D8" w:rsidP="00EE28D8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  <w:r w:rsidRPr="00EE28D8">
              <w:rPr>
                <w:rFonts w:ascii="Century Gothic" w:hAnsi="Century Gothic"/>
                <w:sz w:val="28"/>
                <w:szCs w:val="32"/>
              </w:rPr>
              <w:t>2</w:t>
            </w:r>
          </w:p>
          <w:p w14:paraId="5D621C9D" w14:textId="3E019E5B" w:rsidR="00EE28D8" w:rsidRPr="00EE28D8" w:rsidRDefault="00EE28D8" w:rsidP="00EE28D8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</w:p>
        </w:tc>
        <w:tc>
          <w:tcPr>
            <w:tcW w:w="6771" w:type="dxa"/>
          </w:tcPr>
          <w:p w14:paraId="17F091D3" w14:textId="77777777" w:rsidR="00EE28D8" w:rsidRDefault="00EE28D8" w:rsidP="006D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EE28D8" w14:paraId="51ADB54A" w14:textId="77777777" w:rsidTr="00296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3FA852E1" w14:textId="77777777" w:rsidR="00EE28D8" w:rsidRPr="00EE28D8" w:rsidRDefault="00EE28D8" w:rsidP="00EE28D8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</w:p>
        </w:tc>
        <w:tc>
          <w:tcPr>
            <w:tcW w:w="6771" w:type="dxa"/>
          </w:tcPr>
          <w:p w14:paraId="3780579B" w14:textId="77777777" w:rsidR="00EE28D8" w:rsidRDefault="00EE28D8" w:rsidP="006D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EE28D8" w14:paraId="6A623140" w14:textId="77777777" w:rsidTr="00296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522B07F8" w14:textId="77777777" w:rsidR="00EE28D8" w:rsidRPr="00EE28D8" w:rsidRDefault="00EE28D8" w:rsidP="00EE28D8">
            <w:pPr>
              <w:jc w:val="center"/>
              <w:rPr>
                <w:rFonts w:ascii="Century Gothic" w:hAnsi="Century Gothic"/>
                <w:sz w:val="28"/>
                <w:szCs w:val="32"/>
              </w:rPr>
            </w:pPr>
          </w:p>
        </w:tc>
        <w:tc>
          <w:tcPr>
            <w:tcW w:w="6771" w:type="dxa"/>
          </w:tcPr>
          <w:p w14:paraId="57DD9321" w14:textId="77777777" w:rsidR="00EE28D8" w:rsidRDefault="00EE28D8" w:rsidP="006D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EE28D8" w14:paraId="674D363C" w14:textId="77777777" w:rsidTr="00296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3147457C" w14:textId="77777777" w:rsidR="00EE28D8" w:rsidRDefault="00EE28D8" w:rsidP="006D04FA">
            <w:pPr>
              <w:rPr>
                <w:rFonts w:ascii="Century Gothic" w:hAnsi="Century Gothic"/>
              </w:rPr>
            </w:pPr>
          </w:p>
        </w:tc>
        <w:tc>
          <w:tcPr>
            <w:tcW w:w="6771" w:type="dxa"/>
          </w:tcPr>
          <w:p w14:paraId="16416F08" w14:textId="77777777" w:rsidR="00EE28D8" w:rsidRDefault="00EE28D8" w:rsidP="006D0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EE28D8" w14:paraId="5F34DAB0" w14:textId="77777777" w:rsidTr="00296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7960403F" w14:textId="77777777" w:rsidR="00EE28D8" w:rsidRDefault="00EE28D8" w:rsidP="006D04FA">
            <w:pPr>
              <w:rPr>
                <w:rFonts w:ascii="Century Gothic" w:hAnsi="Century Gothic"/>
              </w:rPr>
            </w:pPr>
          </w:p>
        </w:tc>
        <w:tc>
          <w:tcPr>
            <w:tcW w:w="6771" w:type="dxa"/>
          </w:tcPr>
          <w:p w14:paraId="7C8D9909" w14:textId="77777777" w:rsidR="00EE28D8" w:rsidRDefault="00EE28D8" w:rsidP="006D0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3D39F318" w14:textId="732FBBBA" w:rsidR="00296D5D" w:rsidRDefault="00296D5D" w:rsidP="006D04FA">
      <w:pPr>
        <w:rPr>
          <w:rFonts w:ascii="Century Gothic" w:hAnsi="Century Gothic"/>
        </w:rPr>
      </w:pPr>
    </w:p>
    <w:p w14:paraId="0941D0E0" w14:textId="3CF6D00E" w:rsidR="00296D5D" w:rsidRDefault="00296D5D" w:rsidP="006D04FA">
      <w:pPr>
        <w:rPr>
          <w:rFonts w:ascii="Century Gothic" w:hAnsi="Century Gothic"/>
        </w:rPr>
      </w:pPr>
    </w:p>
    <w:p w14:paraId="63988924" w14:textId="6DD22508" w:rsidR="00296D5D" w:rsidRDefault="00296D5D" w:rsidP="006D04FA">
      <w:pPr>
        <w:rPr>
          <w:rFonts w:ascii="Century Gothic" w:hAnsi="Century Gothic"/>
        </w:rPr>
      </w:pPr>
    </w:p>
    <w:p w14:paraId="31E3A6E2" w14:textId="0585F310" w:rsidR="00296D5D" w:rsidRDefault="00296D5D" w:rsidP="006D04FA">
      <w:pPr>
        <w:rPr>
          <w:rFonts w:ascii="Century Gothic" w:hAnsi="Century Gothic"/>
        </w:rPr>
      </w:pPr>
    </w:p>
    <w:p w14:paraId="7ECA60CF" w14:textId="77777777" w:rsidR="00296D5D" w:rsidRDefault="00296D5D" w:rsidP="006D04FA">
      <w:pPr>
        <w:rPr>
          <w:rFonts w:ascii="Century Gothic" w:hAnsi="Century Gothic"/>
        </w:rPr>
      </w:pPr>
    </w:p>
    <w:sectPr w:rsidR="00296D5D" w:rsidSect="00C67723">
      <w:headerReference w:type="default" r:id="rId10"/>
      <w:pgSz w:w="12240" w:h="15840" w:code="1"/>
      <w:pgMar w:top="1531" w:right="1418" w:bottom="1418" w:left="1531" w:header="851" w:footer="851" w:gutter="0"/>
      <w:cols w:space="708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0406C" w14:textId="77777777" w:rsidR="00E23540" w:rsidRDefault="00E23540">
      <w:r>
        <w:separator/>
      </w:r>
    </w:p>
  </w:endnote>
  <w:endnote w:type="continuationSeparator" w:id="0">
    <w:p w14:paraId="306CFEF3" w14:textId="77777777" w:rsidR="00E23540" w:rsidRDefault="00E2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BEFDF" w14:textId="77777777" w:rsidR="00E23540" w:rsidRDefault="00E23540">
      <w:r>
        <w:separator/>
      </w:r>
    </w:p>
  </w:footnote>
  <w:footnote w:type="continuationSeparator" w:id="0">
    <w:p w14:paraId="4EB3596B" w14:textId="77777777" w:rsidR="00E23540" w:rsidRDefault="00E23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E73F5" w14:textId="0C8D4130" w:rsidR="00642761" w:rsidRDefault="0064276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02DB043" wp14:editId="2B43966E">
              <wp:simplePos x="0" y="0"/>
              <wp:positionH relativeFrom="column">
                <wp:posOffset>-400685</wp:posOffset>
              </wp:positionH>
              <wp:positionV relativeFrom="paragraph">
                <wp:posOffset>50165</wp:posOffset>
              </wp:positionV>
              <wp:extent cx="809625" cy="762000"/>
              <wp:effectExtent l="0" t="0" r="28575" b="19050"/>
              <wp:wrapTight wrapText="bothSides">
                <wp:wrapPolygon edited="0">
                  <wp:start x="0" y="0"/>
                  <wp:lineTo x="0" y="21600"/>
                  <wp:lineTo x="21854" y="21600"/>
                  <wp:lineTo x="21854" y="0"/>
                  <wp:lineTo x="0" y="0"/>
                </wp:wrapPolygon>
              </wp:wrapTight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9625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B9AB1AD" w14:textId="6BCFC2C3" w:rsidR="00642761" w:rsidRDefault="004B5D9F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INSERTE </w:t>
                          </w:r>
                        </w:p>
                        <w:p w14:paraId="1C6FA1E3" w14:textId="5C2D0977" w:rsidR="004B5D9F" w:rsidRDefault="004B5D9F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EL LOGO </w:t>
                          </w:r>
                        </w:p>
                        <w:p w14:paraId="46D0EED3" w14:textId="138BD050" w:rsidR="004B5D9F" w:rsidRPr="004B5D9F" w:rsidRDefault="004B5D9F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DEL EQUIPO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2DB04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31.55pt;margin-top:3.95pt;width:63.75pt;height:60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" fillcolor="white [3201]" strokeweight=".5pt">
              <v:textbox>
                <w:txbxContent>
                  <w:p w14:paraId="5B9AB1AD" w14:textId="6BCFC2C3" w:rsidR="00642761" w:rsidRDefault="004B5D9F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 xml:space="preserve">INSERTE </w:t>
                    </w:r>
                  </w:p>
                  <w:p w14:paraId="1C6FA1E3" w14:textId="5C2D0977" w:rsidR="004B5D9F" w:rsidRDefault="004B5D9F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 xml:space="preserve">EL LOGO </w:t>
                    </w:r>
                  </w:p>
                  <w:p w14:paraId="46D0EED3" w14:textId="138BD050" w:rsidR="004B5D9F" w:rsidRPr="004B5D9F" w:rsidRDefault="004B5D9F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DEL EQUIPO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14:paraId="220A8EA7" w14:textId="77777777" w:rsidR="004B5D9F" w:rsidRPr="004B5D9F" w:rsidRDefault="004B5D9F">
    <w:pPr>
      <w:spacing w:line="264" w:lineRule="auto"/>
      <w:rPr>
        <w:color w:val="F79646" w:themeColor="accent6"/>
      </w:rPr>
    </w:pPr>
  </w:p>
  <w:p w14:paraId="4D6872F9" w14:textId="7975ADA0" w:rsidR="00642761" w:rsidRDefault="004B5D9F">
    <w:pPr>
      <w:spacing w:line="264" w:lineRule="auto"/>
    </w:pPr>
    <w:r>
      <w:tab/>
    </w:r>
    <w:r w:rsidRPr="004B5D9F">
      <w:rPr>
        <w:color w:val="FF0000"/>
      </w:rPr>
      <w:t>Nombre del Equipo</w:t>
    </w:r>
  </w:p>
  <w:p w14:paraId="6026345D" w14:textId="77777777" w:rsidR="00642761" w:rsidRDefault="00642761">
    <w:pPr>
      <w:spacing w:line="264" w:lineRule="auto"/>
    </w:pPr>
  </w:p>
  <w:p w14:paraId="72A95DC5" w14:textId="2955E230" w:rsidR="00642761" w:rsidRDefault="0064276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7F3105" wp14:editId="388880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31FDA3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342BC031" w14:textId="77777777" w:rsidR="00642761" w:rsidRDefault="006427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3" w15:restartNumberingAfterBreak="0">
    <w:nsid w:val="09104B61"/>
    <w:multiLevelType w:val="hybridMultilevel"/>
    <w:tmpl w:val="38B28C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9187F"/>
    <w:multiLevelType w:val="hybridMultilevel"/>
    <w:tmpl w:val="F098920E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3E2DFD"/>
    <w:multiLevelType w:val="hybridMultilevel"/>
    <w:tmpl w:val="1250ED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04DD7"/>
    <w:multiLevelType w:val="hybridMultilevel"/>
    <w:tmpl w:val="1FE4F27E"/>
    <w:lvl w:ilvl="0" w:tplc="3A8A2B78">
      <w:start w:val="42"/>
      <w:numFmt w:val="bullet"/>
      <w:lvlText w:val="–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1237CA"/>
    <w:multiLevelType w:val="hybridMultilevel"/>
    <w:tmpl w:val="F07A17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C0748"/>
    <w:multiLevelType w:val="hybridMultilevel"/>
    <w:tmpl w:val="F03E39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B253D"/>
    <w:multiLevelType w:val="hybridMultilevel"/>
    <w:tmpl w:val="238ADF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200EFA"/>
    <w:multiLevelType w:val="hybridMultilevel"/>
    <w:tmpl w:val="6784BE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53062"/>
    <w:multiLevelType w:val="hybridMultilevel"/>
    <w:tmpl w:val="113EF8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B0115F"/>
    <w:multiLevelType w:val="hybridMultilevel"/>
    <w:tmpl w:val="3BD2556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5437A2"/>
    <w:multiLevelType w:val="multilevel"/>
    <w:tmpl w:val="F09892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B1000D"/>
    <w:multiLevelType w:val="multilevel"/>
    <w:tmpl w:val="45D43C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BF83FA1"/>
    <w:multiLevelType w:val="hybridMultilevel"/>
    <w:tmpl w:val="855A3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73125"/>
    <w:multiLevelType w:val="hybridMultilevel"/>
    <w:tmpl w:val="35C2E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470FC"/>
    <w:multiLevelType w:val="hybridMultilevel"/>
    <w:tmpl w:val="DFC04B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60A31"/>
    <w:multiLevelType w:val="hybridMultilevel"/>
    <w:tmpl w:val="6AF6C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84EE6"/>
    <w:multiLevelType w:val="hybridMultilevel"/>
    <w:tmpl w:val="3260EB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E7A5D"/>
    <w:multiLevelType w:val="hybridMultilevel"/>
    <w:tmpl w:val="BD82A59E"/>
    <w:lvl w:ilvl="0" w:tplc="D842E722">
      <w:start w:val="1"/>
      <w:numFmt w:val="decimal"/>
      <w:lvlText w:val="%1."/>
      <w:lvlJc w:val="left"/>
      <w:pPr>
        <w:ind w:left="1308" w:hanging="60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5503EF"/>
    <w:multiLevelType w:val="hybridMultilevel"/>
    <w:tmpl w:val="46C46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12292"/>
    <w:multiLevelType w:val="hybridMultilevel"/>
    <w:tmpl w:val="C76E8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9213C"/>
    <w:multiLevelType w:val="hybridMultilevel"/>
    <w:tmpl w:val="783E6D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FAA09B8"/>
    <w:multiLevelType w:val="hybridMultilevel"/>
    <w:tmpl w:val="2BFCD5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136075B"/>
    <w:multiLevelType w:val="hybridMultilevel"/>
    <w:tmpl w:val="C7D6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C4886"/>
    <w:multiLevelType w:val="hybridMultilevel"/>
    <w:tmpl w:val="E8DA7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04CDE"/>
    <w:multiLevelType w:val="hybridMultilevel"/>
    <w:tmpl w:val="2E4A2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921893"/>
    <w:multiLevelType w:val="hybridMultilevel"/>
    <w:tmpl w:val="CE7E755E"/>
    <w:lvl w:ilvl="0" w:tplc="77A80472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950BC7"/>
    <w:multiLevelType w:val="hybridMultilevel"/>
    <w:tmpl w:val="56B82EB2"/>
    <w:lvl w:ilvl="0" w:tplc="CAEC7EEA">
      <w:start w:val="1"/>
      <w:numFmt w:val="decimal"/>
      <w:lvlText w:val="%1."/>
      <w:lvlJc w:val="left"/>
      <w:pPr>
        <w:ind w:left="1353" w:hanging="64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B983CD0"/>
    <w:multiLevelType w:val="hybridMultilevel"/>
    <w:tmpl w:val="8AC8A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F0B8B"/>
    <w:multiLevelType w:val="hybridMultilevel"/>
    <w:tmpl w:val="2C02AEF2"/>
    <w:lvl w:ilvl="0" w:tplc="F75ACC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46E7D"/>
    <w:multiLevelType w:val="hybridMultilevel"/>
    <w:tmpl w:val="18FE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604B5"/>
    <w:multiLevelType w:val="hybridMultilevel"/>
    <w:tmpl w:val="AD1C7A3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3"/>
  </w:num>
  <w:num w:numId="5">
    <w:abstractNumId w:val="7"/>
  </w:num>
  <w:num w:numId="6">
    <w:abstractNumId w:val="31"/>
  </w:num>
  <w:num w:numId="7">
    <w:abstractNumId w:val="14"/>
  </w:num>
  <w:num w:numId="8">
    <w:abstractNumId w:val="14"/>
  </w:num>
  <w:num w:numId="9">
    <w:abstractNumId w:val="14"/>
  </w:num>
  <w:num w:numId="10">
    <w:abstractNumId w:val="19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0"/>
  </w:num>
  <w:num w:numId="16">
    <w:abstractNumId w:val="14"/>
  </w:num>
  <w:num w:numId="17">
    <w:abstractNumId w:val="14"/>
  </w:num>
  <w:num w:numId="18">
    <w:abstractNumId w:val="14"/>
  </w:num>
  <w:num w:numId="19">
    <w:abstractNumId w:val="8"/>
  </w:num>
  <w:num w:numId="20">
    <w:abstractNumId w:val="0"/>
  </w:num>
  <w:num w:numId="21">
    <w:abstractNumId w:val="1"/>
  </w:num>
  <w:num w:numId="22">
    <w:abstractNumId w:val="2"/>
  </w:num>
  <w:num w:numId="23">
    <w:abstractNumId w:val="22"/>
  </w:num>
  <w:num w:numId="24">
    <w:abstractNumId w:val="24"/>
  </w:num>
  <w:num w:numId="25">
    <w:abstractNumId w:val="11"/>
  </w:num>
  <w:num w:numId="26">
    <w:abstractNumId w:val="33"/>
  </w:num>
  <w:num w:numId="27">
    <w:abstractNumId w:val="12"/>
  </w:num>
  <w:num w:numId="28">
    <w:abstractNumId w:val="23"/>
  </w:num>
  <w:num w:numId="29">
    <w:abstractNumId w:val="9"/>
  </w:num>
  <w:num w:numId="30">
    <w:abstractNumId w:val="32"/>
  </w:num>
  <w:num w:numId="31">
    <w:abstractNumId w:val="6"/>
  </w:num>
  <w:num w:numId="32">
    <w:abstractNumId w:val="15"/>
  </w:num>
  <w:num w:numId="33">
    <w:abstractNumId w:val="16"/>
  </w:num>
  <w:num w:numId="34">
    <w:abstractNumId w:val="26"/>
  </w:num>
  <w:num w:numId="35">
    <w:abstractNumId w:val="17"/>
  </w:num>
  <w:num w:numId="36">
    <w:abstractNumId w:val="5"/>
  </w:num>
  <w:num w:numId="37">
    <w:abstractNumId w:val="27"/>
  </w:num>
  <w:num w:numId="38">
    <w:abstractNumId w:val="30"/>
  </w:num>
  <w:num w:numId="39">
    <w:abstractNumId w:val="28"/>
  </w:num>
  <w:num w:numId="40">
    <w:abstractNumId w:val="21"/>
  </w:num>
  <w:num w:numId="41">
    <w:abstractNumId w:val="18"/>
  </w:num>
  <w:num w:numId="42">
    <w:abstractNumId w:val="25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BDC"/>
    <w:rsid w:val="00014623"/>
    <w:rsid w:val="00023E4F"/>
    <w:rsid w:val="00025CBD"/>
    <w:rsid w:val="00027474"/>
    <w:rsid w:val="000353CD"/>
    <w:rsid w:val="00036D33"/>
    <w:rsid w:val="000370D6"/>
    <w:rsid w:val="00041519"/>
    <w:rsid w:val="00041F7C"/>
    <w:rsid w:val="0004255D"/>
    <w:rsid w:val="00044480"/>
    <w:rsid w:val="0004506F"/>
    <w:rsid w:val="00045A65"/>
    <w:rsid w:val="00061908"/>
    <w:rsid w:val="000673D1"/>
    <w:rsid w:val="00074C9A"/>
    <w:rsid w:val="00074CCB"/>
    <w:rsid w:val="00075676"/>
    <w:rsid w:val="00076680"/>
    <w:rsid w:val="00083870"/>
    <w:rsid w:val="000904BD"/>
    <w:rsid w:val="00094EB0"/>
    <w:rsid w:val="000A450B"/>
    <w:rsid w:val="000A704A"/>
    <w:rsid w:val="000B0C2C"/>
    <w:rsid w:val="000C7554"/>
    <w:rsid w:val="000C78EF"/>
    <w:rsid w:val="00101042"/>
    <w:rsid w:val="0010524A"/>
    <w:rsid w:val="00105C4D"/>
    <w:rsid w:val="00111308"/>
    <w:rsid w:val="0011514F"/>
    <w:rsid w:val="00115BF4"/>
    <w:rsid w:val="00147A20"/>
    <w:rsid w:val="001554C9"/>
    <w:rsid w:val="00161782"/>
    <w:rsid w:val="001640D2"/>
    <w:rsid w:val="00164C81"/>
    <w:rsid w:val="00170809"/>
    <w:rsid w:val="00176D8D"/>
    <w:rsid w:val="00181CD5"/>
    <w:rsid w:val="001820FE"/>
    <w:rsid w:val="00191D5F"/>
    <w:rsid w:val="001973D7"/>
    <w:rsid w:val="001A5894"/>
    <w:rsid w:val="001B73E2"/>
    <w:rsid w:val="001C112D"/>
    <w:rsid w:val="001D2ECB"/>
    <w:rsid w:val="001D3D3A"/>
    <w:rsid w:val="001D41F5"/>
    <w:rsid w:val="001E1C32"/>
    <w:rsid w:val="001E3195"/>
    <w:rsid w:val="001E5BD3"/>
    <w:rsid w:val="001F054F"/>
    <w:rsid w:val="001F2018"/>
    <w:rsid w:val="001F4C35"/>
    <w:rsid w:val="001F64E4"/>
    <w:rsid w:val="00203255"/>
    <w:rsid w:val="002039ED"/>
    <w:rsid w:val="0021259A"/>
    <w:rsid w:val="00221F3C"/>
    <w:rsid w:val="0023146F"/>
    <w:rsid w:val="00235282"/>
    <w:rsid w:val="0023559C"/>
    <w:rsid w:val="0024486A"/>
    <w:rsid w:val="0025527B"/>
    <w:rsid w:val="00260EC2"/>
    <w:rsid w:val="0026177C"/>
    <w:rsid w:val="002652A8"/>
    <w:rsid w:val="002665FF"/>
    <w:rsid w:val="00270D67"/>
    <w:rsid w:val="00276E7A"/>
    <w:rsid w:val="00276FE9"/>
    <w:rsid w:val="00280C6D"/>
    <w:rsid w:val="00285179"/>
    <w:rsid w:val="002867B3"/>
    <w:rsid w:val="00290846"/>
    <w:rsid w:val="00292874"/>
    <w:rsid w:val="00295750"/>
    <w:rsid w:val="00296D5D"/>
    <w:rsid w:val="00297894"/>
    <w:rsid w:val="002A2BE0"/>
    <w:rsid w:val="002A52C7"/>
    <w:rsid w:val="002B27B2"/>
    <w:rsid w:val="002B339F"/>
    <w:rsid w:val="002C3042"/>
    <w:rsid w:val="002C39B5"/>
    <w:rsid w:val="002D39FA"/>
    <w:rsid w:val="002D514C"/>
    <w:rsid w:val="002E28E7"/>
    <w:rsid w:val="002F3AB8"/>
    <w:rsid w:val="002F46B4"/>
    <w:rsid w:val="0030202A"/>
    <w:rsid w:val="00302780"/>
    <w:rsid w:val="003040BA"/>
    <w:rsid w:val="0030722C"/>
    <w:rsid w:val="003154DF"/>
    <w:rsid w:val="00315ECD"/>
    <w:rsid w:val="0032045A"/>
    <w:rsid w:val="003209D3"/>
    <w:rsid w:val="00327372"/>
    <w:rsid w:val="00340B20"/>
    <w:rsid w:val="00342A23"/>
    <w:rsid w:val="00360FE8"/>
    <w:rsid w:val="00361A64"/>
    <w:rsid w:val="003676F8"/>
    <w:rsid w:val="0038174F"/>
    <w:rsid w:val="00385C75"/>
    <w:rsid w:val="00396DAD"/>
    <w:rsid w:val="003A14A3"/>
    <w:rsid w:val="003A3EC2"/>
    <w:rsid w:val="003A6F8A"/>
    <w:rsid w:val="003B5B8C"/>
    <w:rsid w:val="003B6FDB"/>
    <w:rsid w:val="003D11AE"/>
    <w:rsid w:val="003D62C1"/>
    <w:rsid w:val="003F5112"/>
    <w:rsid w:val="003F5935"/>
    <w:rsid w:val="00401B48"/>
    <w:rsid w:val="004073DE"/>
    <w:rsid w:val="00413621"/>
    <w:rsid w:val="004141C8"/>
    <w:rsid w:val="004227CA"/>
    <w:rsid w:val="004239E2"/>
    <w:rsid w:val="00432400"/>
    <w:rsid w:val="00434B50"/>
    <w:rsid w:val="00441CF1"/>
    <w:rsid w:val="00462D95"/>
    <w:rsid w:val="00467ADB"/>
    <w:rsid w:val="00470901"/>
    <w:rsid w:val="00474542"/>
    <w:rsid w:val="00485123"/>
    <w:rsid w:val="00486997"/>
    <w:rsid w:val="004A1DB6"/>
    <w:rsid w:val="004A26FD"/>
    <w:rsid w:val="004A6C99"/>
    <w:rsid w:val="004B1509"/>
    <w:rsid w:val="004B4B7D"/>
    <w:rsid w:val="004B5095"/>
    <w:rsid w:val="004B5D9F"/>
    <w:rsid w:val="004C120E"/>
    <w:rsid w:val="004D0CC3"/>
    <w:rsid w:val="004D131D"/>
    <w:rsid w:val="004E1DB2"/>
    <w:rsid w:val="004E4B4E"/>
    <w:rsid w:val="004E7AE0"/>
    <w:rsid w:val="004F1F75"/>
    <w:rsid w:val="004F5C82"/>
    <w:rsid w:val="00504EAB"/>
    <w:rsid w:val="00506862"/>
    <w:rsid w:val="00514EF6"/>
    <w:rsid w:val="0053491C"/>
    <w:rsid w:val="00536659"/>
    <w:rsid w:val="00537711"/>
    <w:rsid w:val="00537E3B"/>
    <w:rsid w:val="005564FB"/>
    <w:rsid w:val="00563A79"/>
    <w:rsid w:val="00572C71"/>
    <w:rsid w:val="00574EC5"/>
    <w:rsid w:val="00575BC2"/>
    <w:rsid w:val="00577417"/>
    <w:rsid w:val="005829C7"/>
    <w:rsid w:val="00584F45"/>
    <w:rsid w:val="0058595D"/>
    <w:rsid w:val="005874CB"/>
    <w:rsid w:val="0059565E"/>
    <w:rsid w:val="00597321"/>
    <w:rsid w:val="005A0BFD"/>
    <w:rsid w:val="005A22D2"/>
    <w:rsid w:val="005A277E"/>
    <w:rsid w:val="005A2D47"/>
    <w:rsid w:val="005C0E82"/>
    <w:rsid w:val="005C1F32"/>
    <w:rsid w:val="005C7E39"/>
    <w:rsid w:val="005D22AE"/>
    <w:rsid w:val="005D7319"/>
    <w:rsid w:val="005E716F"/>
    <w:rsid w:val="005F14CB"/>
    <w:rsid w:val="005F17CB"/>
    <w:rsid w:val="005F477F"/>
    <w:rsid w:val="006027FD"/>
    <w:rsid w:val="00602883"/>
    <w:rsid w:val="00602F9C"/>
    <w:rsid w:val="0060587C"/>
    <w:rsid w:val="00606910"/>
    <w:rsid w:val="0060785D"/>
    <w:rsid w:val="006167D9"/>
    <w:rsid w:val="00622316"/>
    <w:rsid w:val="006245A7"/>
    <w:rsid w:val="00631424"/>
    <w:rsid w:val="00634824"/>
    <w:rsid w:val="00637B08"/>
    <w:rsid w:val="006405F3"/>
    <w:rsid w:val="00642761"/>
    <w:rsid w:val="006470A0"/>
    <w:rsid w:val="00654EB9"/>
    <w:rsid w:val="00654FBD"/>
    <w:rsid w:val="00657758"/>
    <w:rsid w:val="006577A0"/>
    <w:rsid w:val="00661515"/>
    <w:rsid w:val="00664321"/>
    <w:rsid w:val="00664346"/>
    <w:rsid w:val="006675BC"/>
    <w:rsid w:val="00674D0D"/>
    <w:rsid w:val="00675539"/>
    <w:rsid w:val="00691C6A"/>
    <w:rsid w:val="0069558F"/>
    <w:rsid w:val="006A44A7"/>
    <w:rsid w:val="006A783F"/>
    <w:rsid w:val="006B5401"/>
    <w:rsid w:val="006C347A"/>
    <w:rsid w:val="006D04FA"/>
    <w:rsid w:val="006D0500"/>
    <w:rsid w:val="006D5F1A"/>
    <w:rsid w:val="006E0953"/>
    <w:rsid w:val="006F00B1"/>
    <w:rsid w:val="006F01F2"/>
    <w:rsid w:val="006F4624"/>
    <w:rsid w:val="00710481"/>
    <w:rsid w:val="00721131"/>
    <w:rsid w:val="007233A2"/>
    <w:rsid w:val="00723EE7"/>
    <w:rsid w:val="00731359"/>
    <w:rsid w:val="0073281F"/>
    <w:rsid w:val="00734F8B"/>
    <w:rsid w:val="00743A14"/>
    <w:rsid w:val="007441E1"/>
    <w:rsid w:val="007674CD"/>
    <w:rsid w:val="00767A8E"/>
    <w:rsid w:val="00771E1F"/>
    <w:rsid w:val="007746C4"/>
    <w:rsid w:val="00797B72"/>
    <w:rsid w:val="00797E00"/>
    <w:rsid w:val="007A0C82"/>
    <w:rsid w:val="007A654C"/>
    <w:rsid w:val="007B12A8"/>
    <w:rsid w:val="007B5C73"/>
    <w:rsid w:val="007C288B"/>
    <w:rsid w:val="007C2E73"/>
    <w:rsid w:val="007D1E21"/>
    <w:rsid w:val="007D6F1A"/>
    <w:rsid w:val="007E0B7A"/>
    <w:rsid w:val="007E50BB"/>
    <w:rsid w:val="007F35A2"/>
    <w:rsid w:val="008060B9"/>
    <w:rsid w:val="008129D1"/>
    <w:rsid w:val="00816B8B"/>
    <w:rsid w:val="008203B5"/>
    <w:rsid w:val="008327E8"/>
    <w:rsid w:val="00832A37"/>
    <w:rsid w:val="00833526"/>
    <w:rsid w:val="00844915"/>
    <w:rsid w:val="008470E7"/>
    <w:rsid w:val="00860E0C"/>
    <w:rsid w:val="008614FA"/>
    <w:rsid w:val="00862D25"/>
    <w:rsid w:val="00863203"/>
    <w:rsid w:val="00877B55"/>
    <w:rsid w:val="00880D96"/>
    <w:rsid w:val="008878AD"/>
    <w:rsid w:val="00891897"/>
    <w:rsid w:val="00891B7E"/>
    <w:rsid w:val="00895579"/>
    <w:rsid w:val="00895618"/>
    <w:rsid w:val="008A0904"/>
    <w:rsid w:val="008A77A4"/>
    <w:rsid w:val="008D0900"/>
    <w:rsid w:val="008D4FB0"/>
    <w:rsid w:val="008D4FD9"/>
    <w:rsid w:val="008D5593"/>
    <w:rsid w:val="008D6B08"/>
    <w:rsid w:val="008E3F16"/>
    <w:rsid w:val="008E457D"/>
    <w:rsid w:val="008F4837"/>
    <w:rsid w:val="00901C60"/>
    <w:rsid w:val="00906A2E"/>
    <w:rsid w:val="00907CB7"/>
    <w:rsid w:val="0092085C"/>
    <w:rsid w:val="00921CE1"/>
    <w:rsid w:val="00924EA3"/>
    <w:rsid w:val="00932745"/>
    <w:rsid w:val="009335FF"/>
    <w:rsid w:val="00934AFC"/>
    <w:rsid w:val="009416D4"/>
    <w:rsid w:val="00941E54"/>
    <w:rsid w:val="00942394"/>
    <w:rsid w:val="00944D17"/>
    <w:rsid w:val="00960CED"/>
    <w:rsid w:val="009737F9"/>
    <w:rsid w:val="009A4960"/>
    <w:rsid w:val="009B094E"/>
    <w:rsid w:val="009B15CB"/>
    <w:rsid w:val="009B22D9"/>
    <w:rsid w:val="009B698C"/>
    <w:rsid w:val="009B787E"/>
    <w:rsid w:val="009C36BE"/>
    <w:rsid w:val="009D4622"/>
    <w:rsid w:val="009E7D08"/>
    <w:rsid w:val="009F014E"/>
    <w:rsid w:val="009F09C7"/>
    <w:rsid w:val="009F1E04"/>
    <w:rsid w:val="00A0189D"/>
    <w:rsid w:val="00A04D3B"/>
    <w:rsid w:val="00A105C0"/>
    <w:rsid w:val="00A11E6D"/>
    <w:rsid w:val="00A13684"/>
    <w:rsid w:val="00A15AB1"/>
    <w:rsid w:val="00A22E3D"/>
    <w:rsid w:val="00A34E63"/>
    <w:rsid w:val="00A42239"/>
    <w:rsid w:val="00A424A2"/>
    <w:rsid w:val="00A55A0D"/>
    <w:rsid w:val="00A61035"/>
    <w:rsid w:val="00A6536C"/>
    <w:rsid w:val="00A67812"/>
    <w:rsid w:val="00A81CEF"/>
    <w:rsid w:val="00A83192"/>
    <w:rsid w:val="00A86211"/>
    <w:rsid w:val="00A9291A"/>
    <w:rsid w:val="00A959E3"/>
    <w:rsid w:val="00A95CCC"/>
    <w:rsid w:val="00A9675C"/>
    <w:rsid w:val="00AA43A3"/>
    <w:rsid w:val="00AA63E3"/>
    <w:rsid w:val="00AA727E"/>
    <w:rsid w:val="00AB006C"/>
    <w:rsid w:val="00AB3512"/>
    <w:rsid w:val="00AB35EE"/>
    <w:rsid w:val="00AB568C"/>
    <w:rsid w:val="00AD049C"/>
    <w:rsid w:val="00AD1193"/>
    <w:rsid w:val="00AD1F5C"/>
    <w:rsid w:val="00AD4B92"/>
    <w:rsid w:val="00AD72EA"/>
    <w:rsid w:val="00AE2174"/>
    <w:rsid w:val="00AE74BD"/>
    <w:rsid w:val="00AE7AFC"/>
    <w:rsid w:val="00B06B45"/>
    <w:rsid w:val="00B17CC0"/>
    <w:rsid w:val="00B21C01"/>
    <w:rsid w:val="00B24A54"/>
    <w:rsid w:val="00B27D05"/>
    <w:rsid w:val="00B311EA"/>
    <w:rsid w:val="00B37D7A"/>
    <w:rsid w:val="00B4558A"/>
    <w:rsid w:val="00B45841"/>
    <w:rsid w:val="00B52E9A"/>
    <w:rsid w:val="00B53BDC"/>
    <w:rsid w:val="00B55943"/>
    <w:rsid w:val="00B63898"/>
    <w:rsid w:val="00B82C41"/>
    <w:rsid w:val="00B84DF4"/>
    <w:rsid w:val="00B87C7A"/>
    <w:rsid w:val="00B90C79"/>
    <w:rsid w:val="00B969D4"/>
    <w:rsid w:val="00BA7612"/>
    <w:rsid w:val="00BB1EEB"/>
    <w:rsid w:val="00BB679C"/>
    <w:rsid w:val="00BB6BA1"/>
    <w:rsid w:val="00BC2B10"/>
    <w:rsid w:val="00BC5C7F"/>
    <w:rsid w:val="00BD0DCD"/>
    <w:rsid w:val="00BD5084"/>
    <w:rsid w:val="00BE10BE"/>
    <w:rsid w:val="00BE181D"/>
    <w:rsid w:val="00BE53C5"/>
    <w:rsid w:val="00BF0240"/>
    <w:rsid w:val="00BF14E4"/>
    <w:rsid w:val="00BF479B"/>
    <w:rsid w:val="00BF50CE"/>
    <w:rsid w:val="00C01CF7"/>
    <w:rsid w:val="00C02ABF"/>
    <w:rsid w:val="00C0429D"/>
    <w:rsid w:val="00C07E5D"/>
    <w:rsid w:val="00C10D5A"/>
    <w:rsid w:val="00C17700"/>
    <w:rsid w:val="00C260F9"/>
    <w:rsid w:val="00C270D8"/>
    <w:rsid w:val="00C34137"/>
    <w:rsid w:val="00C357B0"/>
    <w:rsid w:val="00C4516C"/>
    <w:rsid w:val="00C52865"/>
    <w:rsid w:val="00C53495"/>
    <w:rsid w:val="00C628A0"/>
    <w:rsid w:val="00C66322"/>
    <w:rsid w:val="00C67477"/>
    <w:rsid w:val="00C67723"/>
    <w:rsid w:val="00C7453A"/>
    <w:rsid w:val="00C74F97"/>
    <w:rsid w:val="00C75AAC"/>
    <w:rsid w:val="00C7607B"/>
    <w:rsid w:val="00C80BF6"/>
    <w:rsid w:val="00C83C45"/>
    <w:rsid w:val="00C86AB9"/>
    <w:rsid w:val="00C91937"/>
    <w:rsid w:val="00C951BF"/>
    <w:rsid w:val="00CA0313"/>
    <w:rsid w:val="00CA7132"/>
    <w:rsid w:val="00CB04F0"/>
    <w:rsid w:val="00CB2C3D"/>
    <w:rsid w:val="00CD6AB0"/>
    <w:rsid w:val="00CE04D1"/>
    <w:rsid w:val="00CE2C0F"/>
    <w:rsid w:val="00CE34F7"/>
    <w:rsid w:val="00CE67A6"/>
    <w:rsid w:val="00CE7864"/>
    <w:rsid w:val="00CF3F2F"/>
    <w:rsid w:val="00D00E99"/>
    <w:rsid w:val="00D039C1"/>
    <w:rsid w:val="00D161C4"/>
    <w:rsid w:val="00D202C0"/>
    <w:rsid w:val="00D20566"/>
    <w:rsid w:val="00D2138B"/>
    <w:rsid w:val="00D25947"/>
    <w:rsid w:val="00D279D0"/>
    <w:rsid w:val="00D35CB1"/>
    <w:rsid w:val="00D3647B"/>
    <w:rsid w:val="00D40F85"/>
    <w:rsid w:val="00D50104"/>
    <w:rsid w:val="00D54F26"/>
    <w:rsid w:val="00D55661"/>
    <w:rsid w:val="00D55DC8"/>
    <w:rsid w:val="00D607D3"/>
    <w:rsid w:val="00D63C76"/>
    <w:rsid w:val="00D651BE"/>
    <w:rsid w:val="00D75CBD"/>
    <w:rsid w:val="00D75F95"/>
    <w:rsid w:val="00D81D34"/>
    <w:rsid w:val="00D84AB6"/>
    <w:rsid w:val="00D86725"/>
    <w:rsid w:val="00D90B10"/>
    <w:rsid w:val="00D95D8D"/>
    <w:rsid w:val="00D97159"/>
    <w:rsid w:val="00DA66E0"/>
    <w:rsid w:val="00DB5C47"/>
    <w:rsid w:val="00DB6FAE"/>
    <w:rsid w:val="00DC1D52"/>
    <w:rsid w:val="00DC7AEB"/>
    <w:rsid w:val="00DC7C40"/>
    <w:rsid w:val="00DF01BC"/>
    <w:rsid w:val="00DF0CDC"/>
    <w:rsid w:val="00DF1BD6"/>
    <w:rsid w:val="00DF5D50"/>
    <w:rsid w:val="00E03FD9"/>
    <w:rsid w:val="00E074CD"/>
    <w:rsid w:val="00E22A0A"/>
    <w:rsid w:val="00E23540"/>
    <w:rsid w:val="00E25983"/>
    <w:rsid w:val="00E268FF"/>
    <w:rsid w:val="00E31BA9"/>
    <w:rsid w:val="00E351A9"/>
    <w:rsid w:val="00E47844"/>
    <w:rsid w:val="00E511ED"/>
    <w:rsid w:val="00E5626D"/>
    <w:rsid w:val="00E56C4D"/>
    <w:rsid w:val="00E61741"/>
    <w:rsid w:val="00E661FF"/>
    <w:rsid w:val="00E7254C"/>
    <w:rsid w:val="00E72D84"/>
    <w:rsid w:val="00E743E4"/>
    <w:rsid w:val="00E85271"/>
    <w:rsid w:val="00E86319"/>
    <w:rsid w:val="00E87C5F"/>
    <w:rsid w:val="00E911B6"/>
    <w:rsid w:val="00E9152A"/>
    <w:rsid w:val="00EA0526"/>
    <w:rsid w:val="00EA2618"/>
    <w:rsid w:val="00EA283C"/>
    <w:rsid w:val="00EB193E"/>
    <w:rsid w:val="00EB4792"/>
    <w:rsid w:val="00EC7464"/>
    <w:rsid w:val="00ED2B0D"/>
    <w:rsid w:val="00EE2329"/>
    <w:rsid w:val="00EE28D8"/>
    <w:rsid w:val="00EE6D48"/>
    <w:rsid w:val="00EE6DCB"/>
    <w:rsid w:val="00EF34E2"/>
    <w:rsid w:val="00EF44A2"/>
    <w:rsid w:val="00F01C23"/>
    <w:rsid w:val="00F03DDC"/>
    <w:rsid w:val="00F11729"/>
    <w:rsid w:val="00F17109"/>
    <w:rsid w:val="00F31D21"/>
    <w:rsid w:val="00F32594"/>
    <w:rsid w:val="00F42078"/>
    <w:rsid w:val="00F51468"/>
    <w:rsid w:val="00F52C3A"/>
    <w:rsid w:val="00F53E6D"/>
    <w:rsid w:val="00F70D9E"/>
    <w:rsid w:val="00F73575"/>
    <w:rsid w:val="00F75EFE"/>
    <w:rsid w:val="00F771AF"/>
    <w:rsid w:val="00F7733E"/>
    <w:rsid w:val="00F779AC"/>
    <w:rsid w:val="00F80977"/>
    <w:rsid w:val="00F879B8"/>
    <w:rsid w:val="00F90751"/>
    <w:rsid w:val="00F94091"/>
    <w:rsid w:val="00FA0442"/>
    <w:rsid w:val="00FA51FD"/>
    <w:rsid w:val="00FA7964"/>
    <w:rsid w:val="00FB1AB8"/>
    <w:rsid w:val="00FB7CE6"/>
    <w:rsid w:val="00FC0F45"/>
    <w:rsid w:val="00FC345F"/>
    <w:rsid w:val="00FC3BE1"/>
    <w:rsid w:val="00FC5F12"/>
    <w:rsid w:val="00FD6836"/>
    <w:rsid w:val="00FE3379"/>
    <w:rsid w:val="00FF4BC0"/>
    <w:rsid w:val="7A78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8349FA"/>
  <w15:docId w15:val="{5EFB4705-7DC9-4DEF-8812-16FBB58F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89D"/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167D9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EB4792"/>
    <w:pPr>
      <w:keepNext/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Ttulo3">
    <w:name w:val="heading 3"/>
    <w:basedOn w:val="Normal"/>
    <w:next w:val="Normal"/>
    <w:qFormat/>
    <w:rsid w:val="006167D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67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167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67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6167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6167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6167D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7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AA727E"/>
    <w:pPr>
      <w:spacing w:before="360" w:after="360"/>
    </w:pPr>
    <w:rPr>
      <w:rFonts w:ascii="Times New Roman" w:hAnsi="Times New Roman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AA727E"/>
    <w:rPr>
      <w:rFonts w:ascii="Times New Roman" w:hAnsi="Times New Roman"/>
      <w:b/>
      <w:bCs/>
      <w:smallCaps/>
      <w:szCs w:val="22"/>
    </w:rPr>
  </w:style>
  <w:style w:type="paragraph" w:styleId="TDC3">
    <w:name w:val="toc 3"/>
    <w:basedOn w:val="Normal"/>
    <w:next w:val="Normal"/>
    <w:autoRedefine/>
    <w:semiHidden/>
    <w:rsid w:val="00AA727E"/>
    <w:rPr>
      <w:rFonts w:ascii="Times New Roman" w:hAnsi="Times New Roman"/>
      <w:smallCaps/>
      <w:szCs w:val="22"/>
    </w:rPr>
  </w:style>
  <w:style w:type="paragraph" w:styleId="TDC4">
    <w:name w:val="toc 4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5">
    <w:name w:val="toc 5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6">
    <w:name w:val="toc 6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7">
    <w:name w:val="toc 7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8">
    <w:name w:val="toc 8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9">
    <w:name w:val="toc 9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character" w:styleId="Hipervnculo">
    <w:name w:val="Hyperlink"/>
    <w:uiPriority w:val="99"/>
    <w:rsid w:val="00AA727E"/>
    <w:rPr>
      <w:color w:val="0000FF"/>
      <w:u w:val="single"/>
    </w:rPr>
  </w:style>
  <w:style w:type="paragraph" w:styleId="Encabezado">
    <w:name w:val="header"/>
    <w:basedOn w:val="Normal"/>
    <w:rsid w:val="002C39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39B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9B5"/>
  </w:style>
  <w:style w:type="paragraph" w:styleId="Textodeglobo">
    <w:name w:val="Balloon Text"/>
    <w:basedOn w:val="Normal"/>
    <w:link w:val="TextodegloboCar"/>
    <w:rsid w:val="004B4B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B4B7D"/>
    <w:rPr>
      <w:rFonts w:ascii="Tahoma" w:hAnsi="Tahoma" w:cs="Tahoma"/>
      <w:sz w:val="16"/>
      <w:szCs w:val="16"/>
    </w:rPr>
  </w:style>
  <w:style w:type="paragraph" w:customStyle="1" w:styleId="Consigna">
    <w:name w:val="Consigna"/>
    <w:basedOn w:val="Normal"/>
    <w:rsid w:val="00891897"/>
    <w:pPr>
      <w:spacing w:line="268" w:lineRule="auto"/>
      <w:jc w:val="center"/>
    </w:pPr>
    <w:rPr>
      <w:rFonts w:cs="Arial"/>
      <w:b/>
      <w:bCs/>
      <w:kern w:val="28"/>
      <w:sz w:val="28"/>
      <w:szCs w:val="28"/>
      <w:lang w:val="en-US" w:eastAsia="es-CO" w:bidi="en-US"/>
    </w:rPr>
  </w:style>
  <w:style w:type="paragraph" w:customStyle="1" w:styleId="Direccin">
    <w:name w:val="Dirección"/>
    <w:basedOn w:val="Normal"/>
    <w:rsid w:val="00891897"/>
    <w:pPr>
      <w:spacing w:line="268" w:lineRule="auto"/>
      <w:jc w:val="center"/>
    </w:pPr>
    <w:rPr>
      <w:rFonts w:cs="Arial"/>
      <w:kern w:val="28"/>
      <w:sz w:val="16"/>
      <w:szCs w:val="16"/>
      <w:lang w:val="en-US" w:eastAsia="es-CO" w:bidi="en-US"/>
    </w:rPr>
  </w:style>
  <w:style w:type="character" w:customStyle="1" w:styleId="Ttulo1Car">
    <w:name w:val="Título 1 Car"/>
    <w:basedOn w:val="Fuentedeprrafopredeter"/>
    <w:link w:val="Ttulo1"/>
    <w:rsid w:val="00891897"/>
    <w:rPr>
      <w:rFonts w:ascii="Arial" w:hAnsi="Arial" w:cs="Arial"/>
      <w:b/>
      <w:bCs/>
      <w:kern w:val="32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91897"/>
    <w:rPr>
      <w:rFonts w:ascii="Arial" w:hAnsi="Arial" w:cs="Arial"/>
      <w:b/>
      <w:bCs/>
      <w:i/>
      <w:iCs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00B1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extonotapie">
    <w:name w:val="footnote text"/>
    <w:basedOn w:val="Normal"/>
    <w:link w:val="TextonotapieCar"/>
    <w:rsid w:val="006577A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577A0"/>
    <w:rPr>
      <w:rFonts w:ascii="Arial" w:hAnsi="Arial"/>
      <w:lang w:val="es-ES" w:eastAsia="es-ES"/>
    </w:rPr>
  </w:style>
  <w:style w:type="character" w:styleId="Refdenotaalpie">
    <w:name w:val="footnote reference"/>
    <w:basedOn w:val="Fuentedeprrafopredeter"/>
    <w:rsid w:val="006577A0"/>
    <w:rPr>
      <w:vertAlign w:val="superscript"/>
    </w:rPr>
  </w:style>
  <w:style w:type="paragraph" w:styleId="Prrafodelista">
    <w:name w:val="List Paragraph"/>
    <w:basedOn w:val="Normal"/>
    <w:uiPriority w:val="34"/>
    <w:qFormat/>
    <w:rsid w:val="00E7254C"/>
    <w:pPr>
      <w:ind w:left="720"/>
      <w:contextualSpacing/>
    </w:pPr>
  </w:style>
  <w:style w:type="paragraph" w:styleId="NormalWeb">
    <w:name w:val="Normal (Web)"/>
    <w:basedOn w:val="Normal"/>
    <w:uiPriority w:val="99"/>
    <w:rsid w:val="00360FE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E4B4E"/>
    <w:rPr>
      <w:color w:val="808080"/>
      <w:shd w:val="clear" w:color="auto" w:fill="E6E6E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9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953"/>
    <w:rPr>
      <w:rFonts w:ascii="Arial" w:hAnsi="Arial"/>
      <w:i/>
      <w:iCs/>
      <w:color w:val="4F81BD" w:themeColor="accent1"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831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A831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nfasis">
    <w:name w:val="Emphasis"/>
    <w:basedOn w:val="Fuentedeprrafopredeter"/>
    <w:qFormat/>
    <w:rsid w:val="00907CB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7D1E21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C10D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D5A"/>
    <w:rPr>
      <w:rFonts w:ascii="Arial" w:hAnsi="Arial"/>
      <w:i/>
      <w:iCs/>
      <w:color w:val="404040" w:themeColor="text1" w:themeTint="BF"/>
      <w:sz w:val="22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C10D5A"/>
    <w:rPr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260F9"/>
    <w:rPr>
      <w:i/>
      <w:iCs/>
      <w:color w:val="404040" w:themeColor="text1" w:themeTint="BF"/>
    </w:rPr>
  </w:style>
  <w:style w:type="paragraph" w:styleId="Textoindependiente">
    <w:name w:val="Body Text"/>
    <w:basedOn w:val="Normal"/>
    <w:link w:val="TextoindependienteCar"/>
    <w:semiHidden/>
    <w:rsid w:val="00597321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97321"/>
    <w:rPr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597321"/>
    <w:pPr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 w:val="20"/>
      <w:szCs w:val="20"/>
      <w:lang w:val="en-US" w:eastAsia="en-US"/>
    </w:rPr>
  </w:style>
  <w:style w:type="paragraph" w:customStyle="1" w:styleId="Default">
    <w:name w:val="Default"/>
    <w:rsid w:val="00BB679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296D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@Academico\%23UCALDAS\Cursos\Ingenier&#237;a%20de%20Software\Formatos\IS-Documento%20de%20Vis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97958-AB22-46A9-8272-AB7EEC5B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IS-Documento de Visión.dotx</Template>
  <TotalTime>42</TotalTime>
  <Pages>11</Pages>
  <Words>1111</Words>
  <Characters>6111</Characters>
  <Application>Microsoft Office Word</Application>
  <DocSecurity>0</DocSecurity>
  <Lines>50</Lines>
  <Paragraphs>14</Paragraphs>
  <ScaleCrop>false</ScaleCrop>
  <Company>Microsoft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Visión</dc:title>
  <dc:subject>Nombre del Proyecto</dc:subject>
  <dc:creator>Oscar Franco</dc:creator>
  <cp:lastModifiedBy>Oscar H Franco B</cp:lastModifiedBy>
  <cp:revision>333</cp:revision>
  <dcterms:created xsi:type="dcterms:W3CDTF">2012-11-16T02:44:00Z</dcterms:created>
  <dcterms:modified xsi:type="dcterms:W3CDTF">2020-03-17T14:11:00Z</dcterms:modified>
</cp:coreProperties>
</file>